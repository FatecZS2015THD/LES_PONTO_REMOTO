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720" w:rsidRPr="008903AC" w:rsidRDefault="00301720">
      <w:pPr>
        <w:pStyle w:val="Recuodecorpodetexto"/>
        <w:jc w:val="left"/>
        <w:rPr>
          <w:b/>
          <w:i/>
          <w:sz w:val="36"/>
        </w:rPr>
      </w:pPr>
    </w:p>
    <w:p w:rsidR="00301720" w:rsidRPr="008903AC" w:rsidRDefault="00301720">
      <w:pPr>
        <w:pStyle w:val="Recuodecorpodetexto"/>
        <w:jc w:val="center"/>
        <w:rPr>
          <w:b/>
          <w:sz w:val="36"/>
        </w:rPr>
      </w:pPr>
    </w:p>
    <w:p w:rsidR="00301720" w:rsidRPr="008903AC" w:rsidRDefault="00301720">
      <w:pPr>
        <w:pStyle w:val="Recuodecorpodetexto"/>
        <w:jc w:val="center"/>
        <w:rPr>
          <w:b/>
          <w:sz w:val="36"/>
        </w:rPr>
      </w:pPr>
    </w:p>
    <w:p w:rsidR="00301720" w:rsidRPr="008903AC" w:rsidRDefault="00D5582A">
      <w:pPr>
        <w:pStyle w:val="Recuodecorpodetexto"/>
        <w:ind w:firstLine="0"/>
        <w:jc w:val="center"/>
        <w:rPr>
          <w:b/>
          <w:sz w:val="36"/>
        </w:rPr>
      </w:pPr>
      <w:proofErr w:type="spellStart"/>
      <w:r w:rsidRPr="008903AC">
        <w:rPr>
          <w:b/>
          <w:sz w:val="36"/>
        </w:rPr>
        <w:t>Any</w:t>
      </w:r>
      <w:proofErr w:type="spellEnd"/>
      <w:r w:rsidRPr="008903AC">
        <w:rPr>
          <w:b/>
          <w:sz w:val="36"/>
        </w:rPr>
        <w:t xml:space="preserve"> Point</w:t>
      </w:r>
    </w:p>
    <w:p w:rsidR="00301720" w:rsidRPr="008903AC" w:rsidRDefault="00301720">
      <w:pPr>
        <w:jc w:val="center"/>
        <w:rPr>
          <w:sz w:val="30"/>
          <w:lang w:val="pt-BR"/>
        </w:rPr>
      </w:pPr>
    </w:p>
    <w:p w:rsidR="00301720" w:rsidRPr="008903AC" w:rsidRDefault="000E666C">
      <w:pPr>
        <w:jc w:val="center"/>
        <w:rPr>
          <w:sz w:val="30"/>
          <w:lang w:val="pt-BR"/>
        </w:rPr>
      </w:pPr>
      <w:r w:rsidRPr="008903AC">
        <w:rPr>
          <w:sz w:val="30"/>
          <w:lang w:val="pt-BR"/>
        </w:rPr>
        <w:t xml:space="preserve">Versão </w:t>
      </w:r>
      <w:r w:rsidR="00AB4584" w:rsidRPr="008903AC">
        <w:rPr>
          <w:sz w:val="30"/>
          <w:lang w:val="pt-BR"/>
        </w:rPr>
        <w:t>&lt;1.0</w:t>
      </w:r>
      <w:r w:rsidRPr="008903AC">
        <w:rPr>
          <w:sz w:val="30"/>
          <w:lang w:val="pt-BR"/>
        </w:rPr>
        <w:t>&gt;</w:t>
      </w:r>
    </w:p>
    <w:p w:rsidR="00301720" w:rsidRPr="000206F5" w:rsidRDefault="00301720">
      <w:pPr>
        <w:pStyle w:val="Recuodecorpodetexto"/>
        <w:jc w:val="center"/>
        <w:rPr>
          <w:b/>
          <w:color w:val="0000FF"/>
          <w:sz w:val="36"/>
        </w:rPr>
      </w:pPr>
    </w:p>
    <w:p w:rsidR="000625BC" w:rsidRPr="000206F5" w:rsidRDefault="000625BC">
      <w:pPr>
        <w:spacing w:before="0" w:line="240" w:lineRule="auto"/>
        <w:jc w:val="left"/>
        <w:rPr>
          <w:b/>
          <w:color w:val="0000FF"/>
          <w:sz w:val="36"/>
          <w:szCs w:val="20"/>
          <w:lang w:val="pt-BR"/>
        </w:rPr>
      </w:pPr>
      <w:r w:rsidRPr="000206F5">
        <w:rPr>
          <w:b/>
          <w:color w:val="0000FF"/>
          <w:sz w:val="36"/>
          <w:lang w:val="pt-BR"/>
        </w:rPr>
        <w:br w:type="page"/>
      </w:r>
    </w:p>
    <w:p w:rsidR="00301720" w:rsidRPr="000206F5" w:rsidRDefault="000E666C">
      <w:pPr>
        <w:pStyle w:val="Ttulo8"/>
        <w:rPr>
          <w:lang w:val="pt-BR"/>
        </w:rPr>
      </w:pPr>
      <w:r w:rsidRPr="000206F5">
        <w:rPr>
          <w:lang w:val="pt-BR"/>
        </w:rPr>
        <w:lastRenderedPageBreak/>
        <w:t>Controle de Versão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1170"/>
        <w:gridCol w:w="1350"/>
        <w:gridCol w:w="3420"/>
        <w:gridCol w:w="3060"/>
      </w:tblGrid>
      <w:tr w:rsidR="00301720" w:rsidRPr="000206F5" w:rsidTr="000625BC">
        <w:trPr>
          <w:cantSplit/>
          <w:trHeight w:val="294"/>
        </w:trPr>
        <w:tc>
          <w:tcPr>
            <w:tcW w:w="900" w:type="dxa"/>
            <w:shd w:val="clear" w:color="auto" w:fill="1F497D" w:themeFill="text2"/>
          </w:tcPr>
          <w:p w:rsidR="00301720" w:rsidRPr="000206F5" w:rsidRDefault="000E666C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Versão</w:t>
            </w:r>
          </w:p>
        </w:tc>
        <w:tc>
          <w:tcPr>
            <w:tcW w:w="1170" w:type="dxa"/>
            <w:shd w:val="clear" w:color="auto" w:fill="1F497D" w:themeFill="text2"/>
          </w:tcPr>
          <w:p w:rsidR="00301720" w:rsidRPr="000206F5" w:rsidRDefault="000E666C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Controle</w:t>
            </w:r>
          </w:p>
        </w:tc>
        <w:tc>
          <w:tcPr>
            <w:tcW w:w="1350" w:type="dxa"/>
            <w:shd w:val="clear" w:color="auto" w:fill="1F497D" w:themeFill="text2"/>
          </w:tcPr>
          <w:p w:rsidR="00301720" w:rsidRPr="000206F5" w:rsidRDefault="000E666C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Data</w:t>
            </w:r>
          </w:p>
        </w:tc>
        <w:tc>
          <w:tcPr>
            <w:tcW w:w="3420" w:type="dxa"/>
            <w:shd w:val="clear" w:color="auto" w:fill="1F497D" w:themeFill="text2"/>
          </w:tcPr>
          <w:p w:rsidR="00301720" w:rsidRPr="000206F5" w:rsidRDefault="000E666C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Razões para alteração</w:t>
            </w:r>
          </w:p>
        </w:tc>
        <w:tc>
          <w:tcPr>
            <w:tcW w:w="3060" w:type="dxa"/>
            <w:shd w:val="clear" w:color="auto" w:fill="1F497D" w:themeFill="text2"/>
          </w:tcPr>
          <w:p w:rsidR="00301720" w:rsidRPr="000206F5" w:rsidRDefault="000E666C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Responsável</w:t>
            </w: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3E3093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117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0206F5" w:rsidRDefault="003E3093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12/08/15</w:t>
            </w:r>
          </w:p>
        </w:tc>
        <w:tc>
          <w:tcPr>
            <w:tcW w:w="3420" w:type="dxa"/>
          </w:tcPr>
          <w:p w:rsidR="00301720" w:rsidRPr="000206F5" w:rsidRDefault="00857492" w:rsidP="00857492">
            <w:pPr>
              <w:pStyle w:val="Cabealho"/>
              <w:jc w:val="center"/>
              <w:rPr>
                <w:lang w:val="pt-BR"/>
              </w:rPr>
            </w:pPr>
            <w:r w:rsidRPr="007F508E">
              <w:t>Modelo Inicial do documento apenas com os tópicos principais.</w:t>
            </w:r>
          </w:p>
        </w:tc>
        <w:tc>
          <w:tcPr>
            <w:tcW w:w="3060" w:type="dxa"/>
          </w:tcPr>
          <w:p w:rsidR="00301720" w:rsidRPr="000206F5" w:rsidRDefault="003E3093">
            <w:pPr>
              <w:pStyle w:val="Cabealho"/>
              <w:rPr>
                <w:lang w:val="pt-BR"/>
              </w:rPr>
            </w:pPr>
            <w:r w:rsidRPr="003E3093">
              <w:rPr>
                <w:lang w:val="pt-BR"/>
              </w:rPr>
              <w:t xml:space="preserve">Antonio, </w:t>
            </w:r>
            <w:proofErr w:type="spellStart"/>
            <w:r w:rsidRPr="003E3093">
              <w:rPr>
                <w:lang w:val="pt-BR"/>
              </w:rPr>
              <w:t>Denilson</w:t>
            </w:r>
            <w:proofErr w:type="spellEnd"/>
            <w:r w:rsidRPr="003E3093">
              <w:rPr>
                <w:lang w:val="pt-BR"/>
              </w:rPr>
              <w:t xml:space="preserve"> e </w:t>
            </w:r>
            <w:proofErr w:type="gramStart"/>
            <w:r w:rsidRPr="003E3093">
              <w:rPr>
                <w:lang w:val="pt-BR"/>
              </w:rPr>
              <w:t>Henrique</w:t>
            </w:r>
            <w:proofErr w:type="gramEnd"/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3420" w:type="dxa"/>
          </w:tcPr>
          <w:p w:rsidR="00301720" w:rsidRPr="000206F5" w:rsidRDefault="00301720">
            <w:pPr>
              <w:pStyle w:val="Cabealho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0206F5" w:rsidRDefault="00301720">
            <w:pPr>
              <w:pStyle w:val="Cabealho"/>
              <w:rPr>
                <w:lang w:val="pt-BR"/>
              </w:rPr>
            </w:pP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3420" w:type="dxa"/>
          </w:tcPr>
          <w:p w:rsidR="00301720" w:rsidRPr="000206F5" w:rsidRDefault="00301720">
            <w:pPr>
              <w:pStyle w:val="Cabealho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0206F5" w:rsidRDefault="00301720">
            <w:pPr>
              <w:pStyle w:val="Cabealho"/>
              <w:rPr>
                <w:lang w:val="pt-BR"/>
              </w:rPr>
            </w:pP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3420" w:type="dxa"/>
          </w:tcPr>
          <w:p w:rsidR="00301720" w:rsidRPr="000206F5" w:rsidRDefault="00301720">
            <w:pPr>
              <w:pStyle w:val="Cabealho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0206F5" w:rsidRDefault="00301720">
            <w:pPr>
              <w:pStyle w:val="Cabealho"/>
              <w:rPr>
                <w:lang w:val="pt-BR"/>
              </w:rPr>
            </w:pP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3420" w:type="dxa"/>
          </w:tcPr>
          <w:p w:rsidR="00301720" w:rsidRPr="000206F5" w:rsidRDefault="00301720">
            <w:pPr>
              <w:pStyle w:val="Cabealho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0206F5" w:rsidRDefault="00301720">
            <w:pPr>
              <w:pStyle w:val="Cabealho"/>
              <w:rPr>
                <w:lang w:val="pt-BR"/>
              </w:rPr>
            </w:pP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3420" w:type="dxa"/>
          </w:tcPr>
          <w:p w:rsidR="00301720" w:rsidRPr="000206F5" w:rsidRDefault="00301720">
            <w:pPr>
              <w:pStyle w:val="Cabealho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0206F5" w:rsidRDefault="00301720">
            <w:pPr>
              <w:pStyle w:val="Cabealho"/>
              <w:rPr>
                <w:lang w:val="pt-BR"/>
              </w:rPr>
            </w:pPr>
          </w:p>
        </w:tc>
      </w:tr>
    </w:tbl>
    <w:p w:rsidR="00301720" w:rsidRPr="000206F5" w:rsidRDefault="00301720">
      <w:pPr>
        <w:jc w:val="center"/>
        <w:rPr>
          <w:lang w:val="pt-BR"/>
        </w:rPr>
      </w:pPr>
    </w:p>
    <w:p w:rsidR="00301720" w:rsidRPr="000206F5" w:rsidRDefault="000E666C" w:rsidP="000625BC">
      <w:pPr>
        <w:pStyle w:val="Ttulo1"/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0" w:name="_Toc29264751"/>
      <w:bookmarkStart w:id="1" w:name="_Toc31701056"/>
      <w:bookmarkStart w:id="2" w:name="_Toc32203817"/>
      <w:bookmarkStart w:id="3" w:name="_Toc49737849"/>
      <w:r w:rsidRPr="000206F5">
        <w:rPr>
          <w:lang w:val="pt-BR"/>
        </w:rPr>
        <w:t>Introdução</w:t>
      </w:r>
      <w:bookmarkEnd w:id="0"/>
      <w:bookmarkEnd w:id="1"/>
      <w:bookmarkEnd w:id="2"/>
      <w:bookmarkEnd w:id="3"/>
    </w:p>
    <w:p w:rsidR="00301720" w:rsidRPr="000206F5" w:rsidRDefault="00301720">
      <w:pPr>
        <w:rPr>
          <w:color w:val="0000FF"/>
          <w:lang w:val="pt-BR"/>
        </w:rPr>
      </w:pPr>
    </w:p>
    <w:p w:rsidR="00301720" w:rsidRPr="000206F5" w:rsidRDefault="000E666C" w:rsidP="000E666C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4" w:name="_Toc49737850"/>
      <w:r w:rsidRPr="000206F5">
        <w:rPr>
          <w:lang w:val="pt-BR"/>
        </w:rPr>
        <w:t>Objetivo do Documento</w:t>
      </w:r>
      <w:bookmarkEnd w:id="4"/>
    </w:p>
    <w:p w:rsidR="008816B7" w:rsidRPr="009064F1" w:rsidRDefault="008816B7" w:rsidP="008816B7">
      <w:pPr>
        <w:ind w:left="720"/>
        <w:rPr>
          <w:u w:val="single"/>
        </w:rPr>
      </w:pPr>
      <w:r w:rsidRPr="009064F1">
        <w:rPr>
          <w:u w:val="single"/>
        </w:rPr>
        <w:t>Objetivo Geral</w:t>
      </w:r>
    </w:p>
    <w:p w:rsidR="008816B7" w:rsidRDefault="008816B7" w:rsidP="008816B7">
      <w:pPr>
        <w:ind w:left="720"/>
      </w:pPr>
      <w:r>
        <w:rPr>
          <w:i/>
        </w:rPr>
        <w:tab/>
        <w:t>Controle de Frequência de Funcionários em tempo real, em qualquer lugar.</w:t>
      </w:r>
    </w:p>
    <w:p w:rsidR="008816B7" w:rsidRDefault="008816B7" w:rsidP="008816B7"/>
    <w:p w:rsidR="008816B7" w:rsidRPr="009064F1" w:rsidRDefault="008816B7" w:rsidP="008816B7">
      <w:pPr>
        <w:rPr>
          <w:i/>
          <w:u w:val="single"/>
        </w:rPr>
      </w:pPr>
      <w:r w:rsidRPr="00447B44">
        <w:rPr>
          <w:i/>
        </w:rPr>
        <w:tab/>
      </w:r>
      <w:r w:rsidRPr="009064F1">
        <w:rPr>
          <w:i/>
          <w:u w:val="single"/>
        </w:rPr>
        <w:t>Objetivos Específicos</w:t>
      </w:r>
    </w:p>
    <w:p w:rsidR="008816B7" w:rsidRDefault="008816B7" w:rsidP="008816B7">
      <w:pPr>
        <w:pStyle w:val="PargrafodaLista"/>
        <w:numPr>
          <w:ilvl w:val="0"/>
          <w:numId w:val="7"/>
        </w:numPr>
        <w:jc w:val="both"/>
        <w:rPr>
          <w:i/>
        </w:rPr>
      </w:pPr>
      <w:r>
        <w:rPr>
          <w:i/>
        </w:rPr>
        <w:t>Determinar a localização de funcionários que estão executando trabalhos externos.</w:t>
      </w:r>
    </w:p>
    <w:p w:rsidR="008816B7" w:rsidRDefault="008816B7" w:rsidP="008816B7">
      <w:pPr>
        <w:pStyle w:val="PargrafodaLista"/>
        <w:numPr>
          <w:ilvl w:val="0"/>
          <w:numId w:val="7"/>
        </w:numPr>
        <w:jc w:val="both"/>
        <w:rPr>
          <w:i/>
        </w:rPr>
      </w:pPr>
      <w:r w:rsidRPr="0043264F">
        <w:rPr>
          <w:i/>
        </w:rPr>
        <w:t>Administração em tempo real do cumprimento dos horários previamente determinados.</w:t>
      </w:r>
    </w:p>
    <w:p w:rsidR="008816B7" w:rsidRPr="0043264F" w:rsidRDefault="008816B7" w:rsidP="008816B7">
      <w:pPr>
        <w:pStyle w:val="PargrafodaLista"/>
        <w:numPr>
          <w:ilvl w:val="0"/>
          <w:numId w:val="7"/>
        </w:numPr>
        <w:jc w:val="both"/>
        <w:rPr>
          <w:i/>
        </w:rPr>
      </w:pPr>
      <w:r>
        <w:rPr>
          <w:i/>
        </w:rPr>
        <w:t>Possibilitar a administração da frequência dos funcionários de forma remota via internet.</w:t>
      </w:r>
    </w:p>
    <w:p w:rsidR="00301720" w:rsidRPr="000206F5" w:rsidRDefault="00301720">
      <w:pPr>
        <w:rPr>
          <w:rFonts w:ascii="Arial Unicode MS" w:hAnsi="Arial Unicode MS"/>
          <w:vanish/>
          <w:sz w:val="24"/>
          <w:lang w:val="pt-BR"/>
        </w:rPr>
      </w:pPr>
    </w:p>
    <w:p w:rsidR="00301720" w:rsidRPr="000206F5" w:rsidRDefault="00301720">
      <w:pPr>
        <w:pStyle w:val="Comentarios"/>
        <w:rPr>
          <w:i w:val="0"/>
          <w:color w:val="0000FF"/>
          <w:sz w:val="22"/>
        </w:rPr>
      </w:pPr>
    </w:p>
    <w:p w:rsidR="00301720" w:rsidRPr="000206F5" w:rsidRDefault="000E666C">
      <w:pPr>
        <w:pStyle w:val="Ttulo2"/>
        <w:ind w:left="431" w:hanging="431"/>
        <w:rPr>
          <w:lang w:val="pt-BR"/>
        </w:rPr>
      </w:pPr>
      <w:bookmarkStart w:id="5" w:name="_Toc29264755"/>
      <w:bookmarkStart w:id="6" w:name="_Toc31701060"/>
      <w:bookmarkStart w:id="7" w:name="_Toc32203821"/>
      <w:bookmarkStart w:id="8" w:name="_Toc32203942"/>
      <w:bookmarkStart w:id="9" w:name="_Toc49737852"/>
      <w:r w:rsidRPr="000206F5">
        <w:rPr>
          <w:lang w:val="pt-BR"/>
        </w:rPr>
        <w:t>Referências</w:t>
      </w:r>
      <w:bookmarkEnd w:id="5"/>
      <w:bookmarkEnd w:id="6"/>
      <w:bookmarkEnd w:id="7"/>
      <w:bookmarkEnd w:id="8"/>
      <w:bookmarkEnd w:id="9"/>
    </w:p>
    <w:p w:rsidR="000D0B8B" w:rsidRDefault="000D0B8B">
      <w:pPr>
        <w:pStyle w:val="Corpodetexto"/>
        <w:rPr>
          <w:rFonts w:ascii="Helvetica" w:hAnsi="Helvetica"/>
          <w:lang w:val="pt-BR"/>
        </w:rPr>
      </w:pPr>
    </w:p>
    <w:p w:rsidR="000D0B8B" w:rsidRDefault="000D0B8B" w:rsidP="000D0B8B">
      <w:pPr>
        <w:pStyle w:val="PargrafodaLista"/>
        <w:ind w:left="0"/>
      </w:pPr>
      <w:r>
        <w:t xml:space="preserve">Portal do MTE </w:t>
      </w:r>
    </w:p>
    <w:p w:rsidR="000D0B8B" w:rsidRPr="000D0B8B" w:rsidRDefault="000D0B8B" w:rsidP="000D0B8B">
      <w:pPr>
        <w:ind w:left="708"/>
        <w:jc w:val="left"/>
      </w:pPr>
      <w:r w:rsidRPr="000D0B8B">
        <w:t>Disponível</w:t>
      </w:r>
      <w:r>
        <w:t xml:space="preserve"> </w:t>
      </w:r>
      <w:r w:rsidRPr="000D0B8B">
        <w:t>em</w:t>
      </w:r>
      <w:r>
        <w:t>: &lt;</w:t>
      </w:r>
      <w:r>
        <w:fldChar w:fldCharType="begin"/>
      </w:r>
      <w:r>
        <w:instrText xml:space="preserve"> HYPERLINK "</w:instrText>
      </w:r>
      <w:r w:rsidRPr="000D0B8B">
        <w:instrText>http://portal.mte.gov.br/data/files/8A7C816A350AC8820135685CC74E1DCE/Portaria%201510%202009%20consolidada.pdf</w:instrText>
      </w:r>
      <w:r>
        <w:instrText xml:space="preserve">" </w:instrText>
      </w:r>
      <w:r>
        <w:fldChar w:fldCharType="separate"/>
      </w:r>
      <w:r w:rsidRPr="00C62BAD">
        <w:rPr>
          <w:rStyle w:val="Hyperlink"/>
        </w:rPr>
        <w:t>http://portal.mte.gov.br/data/files/8A7C816A350AC8820135685CC74E1DCE/Portaria%201510%202009%20consolidada.pdf</w:t>
      </w:r>
      <w:r>
        <w:fldChar w:fldCharType="end"/>
      </w:r>
      <w:r>
        <w:t xml:space="preserve">&gt;: Acesso em: </w:t>
      </w:r>
      <w:proofErr w:type="gramStart"/>
      <w:r>
        <w:t>16/08/2015</w:t>
      </w:r>
      <w:proofErr w:type="gramEnd"/>
    </w:p>
    <w:p w:rsidR="000D0B8B" w:rsidRPr="000D0B8B" w:rsidRDefault="000D0B8B" w:rsidP="000D0B8B">
      <w:pPr>
        <w:ind w:left="708"/>
      </w:pPr>
      <w:r>
        <w:t>&lt;</w:t>
      </w:r>
      <w:hyperlink r:id="rId9" w:history="1">
        <w:r w:rsidRPr="000D0B8B">
          <w:rPr>
            <w:rStyle w:val="Hyperlink"/>
          </w:rPr>
          <w:t>http://portal.mte.gov.br/data/files/8A7C816A2E2A24F3012E6DD66E2F0092/p_20110225_373%20doc.pdf</w:t>
        </w:r>
      </w:hyperlink>
      <w:r>
        <w:t xml:space="preserve">&gt;: Acesso em: </w:t>
      </w:r>
      <w:proofErr w:type="gramStart"/>
      <w:r>
        <w:t>16/08/2015</w:t>
      </w:r>
      <w:proofErr w:type="gramEnd"/>
    </w:p>
    <w:p w:rsidR="000D0B8B" w:rsidRPr="000D0B8B" w:rsidRDefault="000D0B8B" w:rsidP="000D0B8B">
      <w:pPr>
        <w:ind w:left="708"/>
      </w:pPr>
      <w:r>
        <w:lastRenderedPageBreak/>
        <w:t>&lt;</w:t>
      </w:r>
      <w:hyperlink r:id="rId10" w:history="1">
        <w:r w:rsidRPr="000D0B8B">
          <w:rPr>
            <w:rStyle w:val="Hyperlink"/>
          </w:rPr>
          <w:t>http://portal.mte.gov.br/fisca_trab/portaria-n-1-120-de-08-11-1995.htm</w:t>
        </w:r>
      </w:hyperlink>
      <w:r>
        <w:t>&gt;: Acesso em: 16/08/2015</w:t>
      </w:r>
    </w:p>
    <w:p w:rsidR="000D0B8B" w:rsidRPr="000D0B8B" w:rsidRDefault="000D0B8B" w:rsidP="000D0B8B">
      <w:pPr>
        <w:ind w:left="708"/>
      </w:pPr>
      <w:r>
        <w:t>&lt;</w:t>
      </w:r>
      <w:hyperlink r:id="rId11" w:history="1">
        <w:r w:rsidRPr="000D0B8B">
          <w:rPr>
            <w:rStyle w:val="Hyperlink"/>
          </w:rPr>
          <w:t>http://portal.mte.gov.br/pontoeletronico/</w:t>
        </w:r>
      </w:hyperlink>
      <w:r>
        <w:t>&gt;: Acesso em: 16/08/2015</w:t>
      </w:r>
    </w:p>
    <w:p w:rsidR="000D0B8B" w:rsidRDefault="000D0B8B" w:rsidP="000D0B8B">
      <w:pPr>
        <w:pStyle w:val="PargrafodaLista"/>
        <w:ind w:left="0"/>
      </w:pPr>
    </w:p>
    <w:p w:rsidR="000D0B8B" w:rsidRPr="00A42292" w:rsidRDefault="000D0B8B" w:rsidP="00A42292">
      <w:r w:rsidRPr="00A42292">
        <w:t>Ahgora</w:t>
      </w:r>
    </w:p>
    <w:p w:rsidR="00A42292" w:rsidRDefault="00A42292" w:rsidP="00A42292">
      <w:pPr>
        <w:ind w:left="708"/>
      </w:pPr>
      <w:r w:rsidRPr="000D0B8B">
        <w:t>Disponível</w:t>
      </w:r>
      <w:r>
        <w:t xml:space="preserve"> </w:t>
      </w:r>
      <w:r w:rsidRPr="000D0B8B">
        <w:t>em</w:t>
      </w:r>
      <w:r>
        <w:t>:</w:t>
      </w:r>
    </w:p>
    <w:p w:rsidR="000D0B8B" w:rsidRPr="00A42292" w:rsidRDefault="00A42292" w:rsidP="00A42292">
      <w:pPr>
        <w:ind w:left="708"/>
      </w:pPr>
      <w:r w:rsidRPr="00A42292">
        <w:t>&lt;</w:t>
      </w:r>
      <w:r w:rsidR="000D0B8B" w:rsidRPr="00A42292">
        <w:fldChar w:fldCharType="begin"/>
      </w:r>
      <w:r w:rsidR="000D0B8B" w:rsidRPr="00A42292">
        <w:instrText xml:space="preserve"> HYPERLINK "http://www.ahgora.com.br/segmentos" </w:instrText>
      </w:r>
      <w:r w:rsidR="000D0B8B" w:rsidRPr="00A42292">
        <w:fldChar w:fldCharType="separate"/>
      </w:r>
      <w:r w:rsidR="000D0B8B" w:rsidRPr="00A42292">
        <w:rPr>
          <w:rStyle w:val="Hyperlink"/>
        </w:rPr>
        <w:t>http://www.ahgora.com.br/segmentos</w:t>
      </w:r>
      <w:r w:rsidR="000D0B8B" w:rsidRPr="00A42292">
        <w:fldChar w:fldCharType="end"/>
      </w:r>
      <w:r w:rsidRPr="00A42292">
        <w:t>&gt;: Acesso em: 16/08/2015</w:t>
      </w:r>
    </w:p>
    <w:p w:rsidR="000D0B8B" w:rsidRPr="00A42292" w:rsidRDefault="000D0B8B" w:rsidP="00A42292"/>
    <w:p w:rsidR="000D0B8B" w:rsidRPr="00A42292" w:rsidRDefault="000D0B8B" w:rsidP="00A42292">
      <w:r w:rsidRPr="00A42292">
        <w:t>Youtube</w:t>
      </w:r>
    </w:p>
    <w:p w:rsidR="00A42292" w:rsidRDefault="00A42292" w:rsidP="00A42292">
      <w:pPr>
        <w:ind w:left="708"/>
      </w:pPr>
      <w:r w:rsidRPr="000D0B8B">
        <w:t>Disponível</w:t>
      </w:r>
      <w:r>
        <w:t xml:space="preserve"> </w:t>
      </w:r>
      <w:r w:rsidR="00D41D5C">
        <w:t>em</w:t>
      </w:r>
      <w:r>
        <w:t xml:space="preserve">: </w:t>
      </w:r>
    </w:p>
    <w:p w:rsidR="000D0B8B" w:rsidRPr="00A42292" w:rsidRDefault="00A42292" w:rsidP="00A42292">
      <w:pPr>
        <w:ind w:left="708"/>
      </w:pPr>
      <w:r>
        <w:t>&lt;</w:t>
      </w:r>
      <w:r w:rsidR="000D0B8B" w:rsidRPr="00A42292">
        <w:fldChar w:fldCharType="begin"/>
      </w:r>
      <w:r w:rsidR="000D0B8B" w:rsidRPr="00A42292">
        <w:instrText xml:space="preserve"> HYPERLINK "https://www.youtube.com/watch?v=diR5AUXcjzU" </w:instrText>
      </w:r>
      <w:r w:rsidR="000D0B8B" w:rsidRPr="00A42292">
        <w:fldChar w:fldCharType="separate"/>
      </w:r>
      <w:r w:rsidR="000D0B8B" w:rsidRPr="00A42292">
        <w:rPr>
          <w:rStyle w:val="Hyperlink"/>
        </w:rPr>
        <w:t>https://www.youtube.com/watch?v=diR5AUXcjzU</w:t>
      </w:r>
      <w:r w:rsidR="000D0B8B" w:rsidRPr="00A42292">
        <w:fldChar w:fldCharType="end"/>
      </w:r>
      <w:r w:rsidRPr="00A42292">
        <w:t>&gt;: Acesso em: 16/08/2015</w:t>
      </w:r>
    </w:p>
    <w:p w:rsidR="00A42292" w:rsidRDefault="00A42292" w:rsidP="00A42292">
      <w:pPr>
        <w:ind w:left="708"/>
      </w:pPr>
      <w:r w:rsidRPr="000D0B8B">
        <w:t>Disponível</w:t>
      </w:r>
      <w:r>
        <w:t xml:space="preserve"> </w:t>
      </w:r>
      <w:r w:rsidRPr="000D0B8B">
        <w:t>em</w:t>
      </w:r>
      <w:r>
        <w:t xml:space="preserve">: </w:t>
      </w:r>
    </w:p>
    <w:p w:rsidR="000D0B8B" w:rsidRPr="00A42292" w:rsidRDefault="00A42292" w:rsidP="00A42292">
      <w:pPr>
        <w:ind w:left="708"/>
      </w:pPr>
      <w:r>
        <w:t>&lt;</w:t>
      </w:r>
      <w:r w:rsidR="000D0B8B" w:rsidRPr="00A42292">
        <w:fldChar w:fldCharType="begin"/>
      </w:r>
      <w:r w:rsidR="000D0B8B" w:rsidRPr="00A42292">
        <w:instrText xml:space="preserve"> HYPERLINK "https://www.youtube.com/watch?v=bs9Ys55pico" </w:instrText>
      </w:r>
      <w:r w:rsidR="000D0B8B" w:rsidRPr="00A42292">
        <w:fldChar w:fldCharType="separate"/>
      </w:r>
      <w:r w:rsidR="000D0B8B" w:rsidRPr="00A42292">
        <w:rPr>
          <w:rStyle w:val="Hyperlink"/>
        </w:rPr>
        <w:t>https://www.youtube.com/watch?v=bs9Ys55pico</w:t>
      </w:r>
      <w:r w:rsidR="000D0B8B" w:rsidRPr="00A42292">
        <w:fldChar w:fldCharType="end"/>
      </w:r>
      <w:r w:rsidRPr="00A42292">
        <w:t>&gt;: Acesso em: 16/08/2015</w:t>
      </w:r>
    </w:p>
    <w:p w:rsidR="00301720" w:rsidRPr="000206F5" w:rsidRDefault="00301720">
      <w:pPr>
        <w:pStyle w:val="Comentarios"/>
        <w:rPr>
          <w:i w:val="0"/>
          <w:color w:val="auto"/>
          <w:sz w:val="22"/>
        </w:rPr>
      </w:pPr>
    </w:p>
    <w:p w:rsidR="00301720" w:rsidRPr="000206F5" w:rsidRDefault="000E666C" w:rsidP="000E666C">
      <w:pPr>
        <w:pStyle w:val="Ttulo1"/>
        <w:numPr>
          <w:ilvl w:val="0"/>
          <w:numId w:val="2"/>
        </w:numPr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10" w:name="_Toc28671944"/>
      <w:bookmarkStart w:id="11" w:name="_Toc28671990"/>
      <w:bookmarkStart w:id="12" w:name="_Toc29264756"/>
      <w:bookmarkStart w:id="13" w:name="_Toc31701061"/>
      <w:bookmarkStart w:id="14" w:name="_Toc32203822"/>
      <w:bookmarkStart w:id="15" w:name="_Toc49737853"/>
      <w:r w:rsidRPr="000206F5">
        <w:rPr>
          <w:lang w:val="pt-BR"/>
        </w:rPr>
        <w:t>Partes Envolvidas</w:t>
      </w:r>
      <w:bookmarkEnd w:id="10"/>
      <w:bookmarkEnd w:id="11"/>
      <w:bookmarkEnd w:id="12"/>
      <w:bookmarkEnd w:id="13"/>
      <w:bookmarkEnd w:id="14"/>
      <w:r w:rsidRPr="000206F5">
        <w:rPr>
          <w:lang w:val="pt-BR"/>
        </w:rPr>
        <w:t xml:space="preserve"> e Usuários</w:t>
      </w:r>
      <w:bookmarkEnd w:id="15"/>
    </w:p>
    <w:p w:rsidR="00301720" w:rsidRPr="000206F5" w:rsidRDefault="00301720">
      <w:pPr>
        <w:pStyle w:val="Cabealho"/>
        <w:rPr>
          <w:color w:val="0000FF"/>
          <w:lang w:val="pt-BR"/>
        </w:rPr>
      </w:pPr>
      <w:bookmarkStart w:id="16" w:name="_GoBack"/>
      <w:bookmarkEnd w:id="16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2"/>
        <w:gridCol w:w="2608"/>
        <w:gridCol w:w="5220"/>
      </w:tblGrid>
      <w:tr w:rsidR="00301720" w:rsidRPr="000206F5">
        <w:tc>
          <w:tcPr>
            <w:tcW w:w="2072" w:type="dxa"/>
            <w:shd w:val="pct10" w:color="000000" w:fill="FFFFFF"/>
          </w:tcPr>
          <w:p w:rsidR="00301720" w:rsidRPr="000206F5" w:rsidRDefault="000E666C">
            <w:pPr>
              <w:pStyle w:val="Cabealho"/>
              <w:jc w:val="center"/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Nome</w:t>
            </w:r>
          </w:p>
        </w:tc>
        <w:tc>
          <w:tcPr>
            <w:tcW w:w="2608" w:type="dxa"/>
            <w:shd w:val="pct10" w:color="000000" w:fill="FFFFFF"/>
          </w:tcPr>
          <w:p w:rsidR="00301720" w:rsidRPr="000206F5" w:rsidRDefault="000E666C">
            <w:pPr>
              <w:pStyle w:val="Cabealho"/>
              <w:jc w:val="center"/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Descrição</w:t>
            </w:r>
          </w:p>
        </w:tc>
        <w:tc>
          <w:tcPr>
            <w:tcW w:w="5220" w:type="dxa"/>
            <w:shd w:val="pct10" w:color="000000" w:fill="FFFFFF"/>
          </w:tcPr>
          <w:p w:rsidR="00301720" w:rsidRPr="000206F5" w:rsidRDefault="000E666C">
            <w:pPr>
              <w:pStyle w:val="Cabealho"/>
              <w:tabs>
                <w:tab w:val="left" w:pos="1440"/>
                <w:tab w:val="center" w:pos="1894"/>
              </w:tabs>
              <w:jc w:val="center"/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Responsabilidades</w:t>
            </w:r>
          </w:p>
        </w:tc>
      </w:tr>
      <w:tr w:rsidR="00301720" w:rsidRPr="000206F5">
        <w:tc>
          <w:tcPr>
            <w:tcW w:w="2072" w:type="dxa"/>
          </w:tcPr>
          <w:p w:rsidR="00301720" w:rsidRPr="0010200F" w:rsidRDefault="007A3CBC">
            <w:pPr>
              <w:pStyle w:val="Cabealho"/>
              <w:rPr>
                <w:lang w:val="pt-BR"/>
              </w:rPr>
            </w:pPr>
            <w:r w:rsidRPr="0010200F">
              <w:rPr>
                <w:lang w:val="pt-BR"/>
              </w:rPr>
              <w:t>Analista</w:t>
            </w:r>
          </w:p>
        </w:tc>
        <w:tc>
          <w:tcPr>
            <w:tcW w:w="2608" w:type="dxa"/>
          </w:tcPr>
          <w:p w:rsidR="00301720" w:rsidRPr="0010200F" w:rsidRDefault="0010200F">
            <w:pPr>
              <w:pStyle w:val="Cabealho"/>
              <w:jc w:val="left"/>
              <w:rPr>
                <w:lang w:val="pt-BR"/>
              </w:rPr>
            </w:pPr>
            <w:r w:rsidRPr="0010200F">
              <w:rPr>
                <w:lang w:val="pt-BR"/>
              </w:rPr>
              <w:t>Técnico da área de desenvolvimento de sistemas que efetuará o levantamento de requisitos.</w:t>
            </w:r>
          </w:p>
        </w:tc>
        <w:tc>
          <w:tcPr>
            <w:tcW w:w="5220" w:type="dxa"/>
          </w:tcPr>
          <w:p w:rsidR="00301720" w:rsidRPr="0010200F" w:rsidRDefault="009D5C81">
            <w:pPr>
              <w:pStyle w:val="Cabealho"/>
              <w:jc w:val="left"/>
              <w:rPr>
                <w:lang w:val="pt-BR"/>
              </w:rPr>
            </w:pPr>
            <w:r>
              <w:rPr>
                <w:lang w:val="pt-BR"/>
              </w:rPr>
              <w:t>Levantar todas as informações necessárias para o desenvolvimento do projeto</w:t>
            </w:r>
            <w:r w:rsidR="00C974AC">
              <w:rPr>
                <w:lang w:val="pt-BR"/>
              </w:rPr>
              <w:t xml:space="preserve"> e </w:t>
            </w:r>
            <w:r w:rsidR="00816EE9">
              <w:rPr>
                <w:lang w:val="pt-BR"/>
              </w:rPr>
              <w:t>redigir o documento de requisitos.</w:t>
            </w:r>
          </w:p>
        </w:tc>
      </w:tr>
      <w:tr w:rsidR="00301720" w:rsidRPr="000206F5">
        <w:tc>
          <w:tcPr>
            <w:tcW w:w="2072" w:type="dxa"/>
          </w:tcPr>
          <w:p w:rsidR="00301720" w:rsidRPr="000206F5" w:rsidRDefault="00645B19" w:rsidP="00645B19">
            <w:pPr>
              <w:pStyle w:val="Cabealho"/>
              <w:jc w:val="left"/>
              <w:rPr>
                <w:color w:val="0000FF"/>
                <w:lang w:val="pt-BR"/>
              </w:rPr>
            </w:pPr>
            <w:r w:rsidRPr="00645B19">
              <w:rPr>
                <w:lang w:val="pt-BR"/>
              </w:rPr>
              <w:t>Programador</w:t>
            </w:r>
          </w:p>
        </w:tc>
        <w:tc>
          <w:tcPr>
            <w:tcW w:w="2608" w:type="dxa"/>
          </w:tcPr>
          <w:p w:rsidR="00301720" w:rsidRPr="000206F5" w:rsidRDefault="00645B19">
            <w:pPr>
              <w:pStyle w:val="Cabealho"/>
              <w:jc w:val="left"/>
              <w:rPr>
                <w:color w:val="0000FF"/>
                <w:lang w:val="pt-BR"/>
              </w:rPr>
            </w:pPr>
            <w:r w:rsidRPr="0010200F">
              <w:rPr>
                <w:lang w:val="pt-BR"/>
              </w:rPr>
              <w:t>Técnico da área de desenvolvimento de sistemas que efetuar</w:t>
            </w:r>
            <w:r>
              <w:rPr>
                <w:lang w:val="pt-BR"/>
              </w:rPr>
              <w:t>á o desenvolvimento da aplicação,</w:t>
            </w:r>
          </w:p>
        </w:tc>
        <w:tc>
          <w:tcPr>
            <w:tcW w:w="5220" w:type="dxa"/>
          </w:tcPr>
          <w:p w:rsidR="00301720" w:rsidRPr="000206F5" w:rsidRDefault="00980F64">
            <w:pPr>
              <w:pStyle w:val="Cabealho"/>
              <w:jc w:val="left"/>
              <w:rPr>
                <w:color w:val="0000FF"/>
                <w:lang w:val="pt-BR"/>
              </w:rPr>
            </w:pPr>
            <w:r w:rsidRPr="00980F64">
              <w:rPr>
                <w:lang w:val="pt-BR"/>
              </w:rPr>
              <w:t>Confeccionar</w:t>
            </w:r>
            <w:r>
              <w:rPr>
                <w:lang w:val="pt-BR"/>
              </w:rPr>
              <w:t xml:space="preserve"> todos os programas necessários descritos no documento de requisitos.</w:t>
            </w:r>
          </w:p>
        </w:tc>
      </w:tr>
      <w:tr w:rsidR="00301720" w:rsidRPr="000206F5">
        <w:tc>
          <w:tcPr>
            <w:tcW w:w="2072" w:type="dxa"/>
          </w:tcPr>
          <w:p w:rsidR="00301720" w:rsidRPr="000206F5" w:rsidRDefault="002A3E68">
            <w:pPr>
              <w:pStyle w:val="Cabealho"/>
              <w:rPr>
                <w:color w:val="0000FF"/>
                <w:lang w:val="pt-BR"/>
              </w:rPr>
            </w:pPr>
            <w:r w:rsidRPr="002C0129">
              <w:rPr>
                <w:lang w:val="pt-BR"/>
              </w:rPr>
              <w:t>Gestor da empresa</w:t>
            </w:r>
          </w:p>
        </w:tc>
        <w:tc>
          <w:tcPr>
            <w:tcW w:w="2608" w:type="dxa"/>
          </w:tcPr>
          <w:p w:rsidR="00301720" w:rsidRPr="002C0129" w:rsidRDefault="00231D93">
            <w:pPr>
              <w:pStyle w:val="Cabealho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Responsável pela definição </w:t>
            </w:r>
            <w:r w:rsidR="00C9704B">
              <w:rPr>
                <w:lang w:val="pt-BR"/>
              </w:rPr>
              <w:t>dos locais de trabalho de seus subordinados.</w:t>
            </w:r>
          </w:p>
        </w:tc>
        <w:tc>
          <w:tcPr>
            <w:tcW w:w="5220" w:type="dxa"/>
          </w:tcPr>
          <w:p w:rsidR="008307F6" w:rsidRDefault="000F5A5C">
            <w:pPr>
              <w:pStyle w:val="Cabealho"/>
              <w:rPr>
                <w:lang w:val="pt-BR"/>
              </w:rPr>
            </w:pPr>
            <w:r>
              <w:rPr>
                <w:lang w:val="pt-BR"/>
              </w:rPr>
              <w:t>Cadastrar os subordinados</w:t>
            </w:r>
            <w:r w:rsidR="007E060D">
              <w:rPr>
                <w:lang w:val="pt-BR"/>
              </w:rPr>
              <w:t xml:space="preserve"> </w:t>
            </w:r>
            <w:r w:rsidR="00F46E05">
              <w:rPr>
                <w:lang w:val="pt-BR"/>
              </w:rPr>
              <w:t>onde serão informados</w:t>
            </w:r>
            <w:r w:rsidR="00F61363">
              <w:rPr>
                <w:lang w:val="pt-BR"/>
              </w:rPr>
              <w:t xml:space="preserve"> os locais e horários</w:t>
            </w:r>
            <w:r w:rsidR="004A2E53">
              <w:rPr>
                <w:lang w:val="pt-BR"/>
              </w:rPr>
              <w:t xml:space="preserve"> onde os serviços serão prestados</w:t>
            </w:r>
            <w:r w:rsidR="00CD6B00">
              <w:rPr>
                <w:lang w:val="pt-BR"/>
              </w:rPr>
              <w:t xml:space="preserve">. </w:t>
            </w:r>
          </w:p>
          <w:p w:rsidR="00301720" w:rsidRPr="002C0129" w:rsidRDefault="008307F6" w:rsidP="00EA2118">
            <w:pPr>
              <w:pStyle w:val="Cabealho"/>
              <w:rPr>
                <w:lang w:val="pt-BR"/>
              </w:rPr>
            </w:pPr>
            <w:r>
              <w:rPr>
                <w:lang w:val="pt-BR"/>
              </w:rPr>
              <w:t>Administrar</w:t>
            </w:r>
            <w:r w:rsidR="00EA2118">
              <w:rPr>
                <w:lang w:val="pt-BR"/>
              </w:rPr>
              <w:t xml:space="preserve"> as marcações realizadas pelos subordinados.</w:t>
            </w:r>
            <w:r w:rsidR="001D5CE2">
              <w:rPr>
                <w:lang w:val="pt-BR"/>
              </w:rPr>
              <w:t xml:space="preserve"> </w:t>
            </w:r>
          </w:p>
        </w:tc>
      </w:tr>
      <w:tr w:rsidR="00301720" w:rsidRPr="000206F5">
        <w:tc>
          <w:tcPr>
            <w:tcW w:w="2072" w:type="dxa"/>
          </w:tcPr>
          <w:p w:rsidR="00301720" w:rsidRPr="008E320B" w:rsidRDefault="00C41861">
            <w:pPr>
              <w:pStyle w:val="Cabealho"/>
              <w:rPr>
                <w:lang w:val="pt-BR"/>
              </w:rPr>
            </w:pPr>
            <w:r w:rsidRPr="008E320B">
              <w:rPr>
                <w:lang w:val="pt-BR"/>
              </w:rPr>
              <w:lastRenderedPageBreak/>
              <w:t>Funcion</w:t>
            </w:r>
            <w:r w:rsidR="008E320B" w:rsidRPr="008E320B">
              <w:rPr>
                <w:lang w:val="pt-BR"/>
              </w:rPr>
              <w:t>ário da empresa</w:t>
            </w:r>
          </w:p>
        </w:tc>
        <w:tc>
          <w:tcPr>
            <w:tcW w:w="2608" w:type="dxa"/>
          </w:tcPr>
          <w:p w:rsidR="00301720" w:rsidRPr="008E320B" w:rsidRDefault="000979C6" w:rsidP="00F75EB4">
            <w:pPr>
              <w:pStyle w:val="Cabealho"/>
              <w:jc w:val="left"/>
              <w:rPr>
                <w:lang w:val="pt-BR"/>
              </w:rPr>
            </w:pPr>
            <w:proofErr w:type="gramStart"/>
            <w:r>
              <w:rPr>
                <w:lang w:val="pt-BR"/>
              </w:rPr>
              <w:t>Responsável pela execução de trabalhos interno</w:t>
            </w:r>
            <w:proofErr w:type="gramEnd"/>
            <w:r>
              <w:rPr>
                <w:lang w:val="pt-BR"/>
              </w:rPr>
              <w:t>/externos.</w:t>
            </w:r>
          </w:p>
        </w:tc>
        <w:tc>
          <w:tcPr>
            <w:tcW w:w="5220" w:type="dxa"/>
          </w:tcPr>
          <w:p w:rsidR="00301720" w:rsidRPr="008E320B" w:rsidRDefault="00E75601" w:rsidP="00F75EB4">
            <w:pPr>
              <w:pStyle w:val="Cabealho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Executa os trabalhos internos ou externos </w:t>
            </w:r>
            <w:r w:rsidR="00037229">
              <w:rPr>
                <w:lang w:val="pt-BR"/>
              </w:rPr>
              <w:t>e registra</w:t>
            </w:r>
            <w:r w:rsidR="00D63945">
              <w:rPr>
                <w:lang w:val="pt-BR"/>
              </w:rPr>
              <w:t xml:space="preserve"> os locais</w:t>
            </w:r>
            <w:r w:rsidR="00BE4D19">
              <w:rPr>
                <w:lang w:val="pt-BR"/>
              </w:rPr>
              <w:t xml:space="preserve"> e horários </w:t>
            </w:r>
            <w:r w:rsidR="002D7A4E">
              <w:rPr>
                <w:lang w:val="pt-BR"/>
              </w:rPr>
              <w:t>em que está em atividade.</w:t>
            </w:r>
          </w:p>
        </w:tc>
      </w:tr>
    </w:tbl>
    <w:p w:rsidR="00301720" w:rsidRPr="000206F5" w:rsidRDefault="000E666C" w:rsidP="000E666C">
      <w:pPr>
        <w:pStyle w:val="Ttulo1"/>
        <w:numPr>
          <w:ilvl w:val="0"/>
          <w:numId w:val="2"/>
        </w:numPr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17" w:name="_Toc49737854"/>
      <w:r w:rsidRPr="000206F5">
        <w:rPr>
          <w:lang w:val="pt-BR"/>
        </w:rPr>
        <w:t>Posicionamento</w:t>
      </w:r>
      <w:bookmarkEnd w:id="17"/>
    </w:p>
    <w:p w:rsidR="00301720" w:rsidRPr="000206F5" w:rsidRDefault="00301720">
      <w:pPr>
        <w:pStyle w:val="Comentarios"/>
        <w:rPr>
          <w:i w:val="0"/>
          <w:color w:val="0000FF"/>
          <w:sz w:val="22"/>
        </w:rPr>
      </w:pPr>
    </w:p>
    <w:p w:rsidR="00301720" w:rsidRPr="000206F5" w:rsidRDefault="000E666C" w:rsidP="000E666C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18" w:name="_Toc31701064"/>
      <w:bookmarkStart w:id="19" w:name="_Toc32203825"/>
      <w:bookmarkStart w:id="20" w:name="_Toc47404348"/>
      <w:bookmarkStart w:id="21" w:name="_Toc49737855"/>
      <w:r w:rsidRPr="000206F5">
        <w:rPr>
          <w:lang w:val="pt-BR"/>
        </w:rPr>
        <w:t>Sentença do Problema</w:t>
      </w:r>
      <w:bookmarkEnd w:id="18"/>
      <w:bookmarkEnd w:id="19"/>
      <w:bookmarkEnd w:id="20"/>
      <w:bookmarkEnd w:id="21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6660"/>
      </w:tblGrid>
      <w:tr w:rsidR="00301720" w:rsidRPr="000206F5">
        <w:trPr>
          <w:cantSplit/>
          <w:trHeight w:val="880"/>
        </w:trPr>
        <w:tc>
          <w:tcPr>
            <w:tcW w:w="3240" w:type="dxa"/>
            <w:tcBorders>
              <w:bottom w:val="single" w:sz="4" w:space="0" w:color="auto"/>
            </w:tcBorders>
            <w:shd w:val="pct10" w:color="000000" w:fill="FFFFFF"/>
          </w:tcPr>
          <w:p w:rsidR="00301720" w:rsidRPr="000206F5" w:rsidRDefault="000E666C">
            <w:pPr>
              <w:pStyle w:val="Ttulo4"/>
              <w:rPr>
                <w:lang w:val="pt-BR"/>
              </w:rPr>
            </w:pPr>
            <w:r w:rsidRPr="000206F5">
              <w:rPr>
                <w:lang w:val="pt-BR"/>
              </w:rPr>
              <w:t>O problema</w:t>
            </w:r>
          </w:p>
        </w:tc>
        <w:tc>
          <w:tcPr>
            <w:tcW w:w="6660" w:type="dxa"/>
          </w:tcPr>
          <w:p w:rsidR="00301720" w:rsidRPr="00472F72" w:rsidRDefault="00EF5768" w:rsidP="00EF5768">
            <w:pPr>
              <w:rPr>
                <w:lang w:val="pt-BR"/>
              </w:rPr>
            </w:pPr>
            <w:r w:rsidRPr="00EF5768">
              <w:rPr>
                <w:lang w:val="pt-BR"/>
              </w:rPr>
              <w:t xml:space="preserve">O registro real da frequência dos funcionários torna-se um grande desafio para a empresa, principalmente na prevenção de fraudes, para determinar principalmente se o funcionário está no local de trabalho que </w:t>
            </w:r>
            <w:r w:rsidR="00472F72">
              <w:rPr>
                <w:lang w:val="pt-BR"/>
              </w:rPr>
              <w:t>estava previamente determinado.</w:t>
            </w:r>
          </w:p>
        </w:tc>
      </w:tr>
      <w:tr w:rsidR="00301720" w:rsidRPr="000206F5">
        <w:tc>
          <w:tcPr>
            <w:tcW w:w="3240" w:type="dxa"/>
            <w:tcBorders>
              <w:bottom w:val="single" w:sz="4" w:space="0" w:color="auto"/>
            </w:tcBorders>
            <w:shd w:val="pct10" w:color="000000" w:fill="FFFFFF"/>
          </w:tcPr>
          <w:p w:rsidR="00301720" w:rsidRPr="000206F5" w:rsidRDefault="000E666C">
            <w:pPr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Pessoas/Áreas afetadas</w:t>
            </w:r>
          </w:p>
        </w:tc>
        <w:tc>
          <w:tcPr>
            <w:tcW w:w="6660" w:type="dxa"/>
          </w:tcPr>
          <w:p w:rsidR="00301720" w:rsidRDefault="00954391">
            <w:pPr>
              <w:rPr>
                <w:lang w:val="pt-BR"/>
              </w:rPr>
            </w:pPr>
            <w:r w:rsidRPr="00DD529C">
              <w:rPr>
                <w:lang w:val="pt-BR"/>
              </w:rPr>
              <w:t>Gestores da empresa, Gerência, Recursos Humanos e de</w:t>
            </w:r>
            <w:r w:rsidR="00BA7FF8" w:rsidRPr="00DD529C">
              <w:rPr>
                <w:lang w:val="pt-BR"/>
              </w:rPr>
              <w:t>mais departamentos operacionais que efetuam a marcação de ponto.</w:t>
            </w:r>
          </w:p>
          <w:p w:rsidR="00891074" w:rsidRPr="00891074" w:rsidRDefault="00891074">
            <w:r w:rsidRPr="00891074">
              <w:t>Empresas que necessitam controlar a frequência dos servidores em qualquer lugar, como prestadoras de serviço, empresas de software e outros.</w:t>
            </w:r>
          </w:p>
        </w:tc>
      </w:tr>
      <w:tr w:rsidR="00301720" w:rsidRPr="000206F5">
        <w:tc>
          <w:tcPr>
            <w:tcW w:w="3240" w:type="dxa"/>
            <w:shd w:val="pct10" w:color="000000" w:fill="FFFFFF"/>
          </w:tcPr>
          <w:p w:rsidR="00301720" w:rsidRPr="000206F5" w:rsidRDefault="000E666C">
            <w:pPr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O impacto disso é</w:t>
            </w:r>
          </w:p>
        </w:tc>
        <w:tc>
          <w:tcPr>
            <w:tcW w:w="6660" w:type="dxa"/>
          </w:tcPr>
          <w:p w:rsidR="00301720" w:rsidRPr="000206F5" w:rsidRDefault="00677D1E">
            <w:pPr>
              <w:rPr>
                <w:color w:val="0000FF"/>
                <w:lang w:val="pt-BR"/>
              </w:rPr>
            </w:pPr>
            <w:r w:rsidRPr="00AB3DBE">
              <w:rPr>
                <w:lang w:val="pt-BR"/>
              </w:rPr>
              <w:t>F</w:t>
            </w:r>
            <w:r w:rsidR="00604FE0">
              <w:rPr>
                <w:lang w:val="pt-BR"/>
              </w:rPr>
              <w:t>raude</w:t>
            </w:r>
            <w:r w:rsidRPr="00AB3DBE">
              <w:rPr>
                <w:lang w:val="pt-BR"/>
              </w:rPr>
              <w:t xml:space="preserve"> onde o funcionário pode adulterar se estava</w:t>
            </w:r>
            <w:r w:rsidR="00F77EB9" w:rsidRPr="00AB3DBE">
              <w:rPr>
                <w:lang w:val="pt-BR"/>
              </w:rPr>
              <w:t xml:space="preserve"> no local de trabalho que estava previamente determinado.</w:t>
            </w:r>
            <w:r w:rsidR="000E666C" w:rsidRPr="00AB3DBE">
              <w:rPr>
                <w:lang w:val="pt-BR"/>
              </w:rPr>
              <w:t xml:space="preserve"> </w:t>
            </w:r>
          </w:p>
        </w:tc>
      </w:tr>
      <w:tr w:rsidR="00301720" w:rsidRPr="000206F5">
        <w:tc>
          <w:tcPr>
            <w:tcW w:w="3240" w:type="dxa"/>
            <w:shd w:val="pct10" w:color="000000" w:fill="FFFFFF"/>
          </w:tcPr>
          <w:p w:rsidR="00301720" w:rsidRPr="000206F5" w:rsidRDefault="000E666C">
            <w:pPr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Uma solução de sucesso permitiria</w:t>
            </w:r>
          </w:p>
        </w:tc>
        <w:tc>
          <w:tcPr>
            <w:tcW w:w="6660" w:type="dxa"/>
          </w:tcPr>
          <w:p w:rsidR="00301720" w:rsidRPr="000206F5" w:rsidRDefault="00472F72">
            <w:pPr>
              <w:rPr>
                <w:color w:val="0000FF"/>
                <w:lang w:val="pt-BR"/>
              </w:rPr>
            </w:pPr>
            <w:r w:rsidRPr="00472F72">
              <w:rPr>
                <w:lang w:val="pt-BR"/>
              </w:rPr>
              <w:t xml:space="preserve">Com o recurso da </w:t>
            </w:r>
            <w:proofErr w:type="spellStart"/>
            <w:r w:rsidRPr="00472F72">
              <w:rPr>
                <w:lang w:val="pt-BR"/>
              </w:rPr>
              <w:t>geolocalização</w:t>
            </w:r>
            <w:proofErr w:type="spellEnd"/>
            <w:r w:rsidRPr="00472F72">
              <w:rPr>
                <w:lang w:val="pt-BR"/>
              </w:rPr>
              <w:t>, será possível determinar a localização exata do funcionário e se o mesmo está cumprindo os horários previamente determinados pela empresa.</w:t>
            </w:r>
          </w:p>
        </w:tc>
      </w:tr>
    </w:tbl>
    <w:p w:rsidR="00301720" w:rsidRPr="000206F5" w:rsidRDefault="00301720">
      <w:pPr>
        <w:spacing w:before="0" w:line="240" w:lineRule="auto"/>
        <w:jc w:val="left"/>
        <w:rPr>
          <w:color w:val="0000FF"/>
          <w:lang w:val="pt-BR"/>
        </w:rPr>
      </w:pPr>
      <w:bookmarkStart w:id="22" w:name="_Toc29264759"/>
    </w:p>
    <w:p w:rsidR="00301720" w:rsidRPr="000206F5" w:rsidRDefault="000E666C" w:rsidP="000E666C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23" w:name="_Toc29264760"/>
      <w:bookmarkStart w:id="24" w:name="_Toc31701066"/>
      <w:bookmarkStart w:id="25" w:name="_Toc32203827"/>
      <w:bookmarkStart w:id="26" w:name="_Toc47404350"/>
      <w:bookmarkStart w:id="27" w:name="_Toc49737856"/>
      <w:r w:rsidRPr="000206F5">
        <w:rPr>
          <w:lang w:val="pt-BR"/>
        </w:rPr>
        <w:t>Visão da Situação Atual</w:t>
      </w:r>
      <w:bookmarkEnd w:id="23"/>
      <w:bookmarkEnd w:id="24"/>
      <w:bookmarkEnd w:id="25"/>
      <w:bookmarkEnd w:id="26"/>
      <w:bookmarkEnd w:id="27"/>
    </w:p>
    <w:p w:rsidR="002866B6" w:rsidRPr="007C0C9C" w:rsidRDefault="002866B6">
      <w:pPr>
        <w:pStyle w:val="Corpodetexto"/>
        <w:rPr>
          <w:color w:val="auto"/>
        </w:rPr>
      </w:pPr>
      <w:r>
        <w:rPr>
          <w:color w:val="auto"/>
          <w:lang w:val="pt-BR"/>
        </w:rPr>
        <w:t>Não existia qualquer controle da presença</w:t>
      </w:r>
      <w:r w:rsidR="00DE7A2D">
        <w:rPr>
          <w:color w:val="auto"/>
          <w:lang w:val="pt-BR"/>
        </w:rPr>
        <w:t xml:space="preserve"> do funcionário</w:t>
      </w:r>
      <w:r w:rsidR="000D4901">
        <w:rPr>
          <w:color w:val="auto"/>
          <w:lang w:val="pt-BR"/>
        </w:rPr>
        <w:t xml:space="preserve"> no local de trabalho</w:t>
      </w:r>
      <w:r w:rsidR="009E7FB7">
        <w:rPr>
          <w:color w:val="auto"/>
          <w:lang w:val="pt-BR"/>
        </w:rPr>
        <w:t xml:space="preserve"> ou internamente na empresa</w:t>
      </w:r>
      <w:r w:rsidR="00EE20D1">
        <w:rPr>
          <w:color w:val="auto"/>
          <w:lang w:val="pt-BR"/>
        </w:rPr>
        <w:t xml:space="preserve">, todos os registros </w:t>
      </w:r>
      <w:r w:rsidR="00671BB9">
        <w:rPr>
          <w:color w:val="auto"/>
          <w:lang w:val="pt-BR"/>
        </w:rPr>
        <w:t>eram efetuados por meio</w:t>
      </w:r>
      <w:r w:rsidR="003D6CA9">
        <w:rPr>
          <w:color w:val="auto"/>
          <w:lang w:val="pt-BR"/>
        </w:rPr>
        <w:t xml:space="preserve"> </w:t>
      </w:r>
      <w:r w:rsidR="007C0C9C">
        <w:rPr>
          <w:color w:val="auto"/>
          <w:lang w:val="pt-BR"/>
        </w:rPr>
        <w:t xml:space="preserve">de </w:t>
      </w:r>
      <w:r w:rsidR="005B3F53">
        <w:rPr>
          <w:color w:val="auto"/>
          <w:lang w:val="pt-BR"/>
        </w:rPr>
        <w:t xml:space="preserve">planilhas, </w:t>
      </w:r>
      <w:r w:rsidR="00556DBD">
        <w:rPr>
          <w:color w:val="auto"/>
          <w:lang w:val="pt-BR"/>
        </w:rPr>
        <w:t xml:space="preserve">mas sem qualquer </w:t>
      </w:r>
      <w:r w:rsidR="007C6E2A">
        <w:rPr>
          <w:color w:val="auto"/>
          <w:lang w:val="pt-BR"/>
        </w:rPr>
        <w:t>comprovação</w:t>
      </w:r>
      <w:proofErr w:type="gramStart"/>
      <w:r w:rsidR="007C6E2A">
        <w:rPr>
          <w:color w:val="auto"/>
          <w:lang w:val="pt-BR"/>
        </w:rPr>
        <w:t xml:space="preserve">  </w:t>
      </w:r>
      <w:proofErr w:type="gramEnd"/>
      <w:r w:rsidR="007C6E2A">
        <w:rPr>
          <w:color w:val="auto"/>
          <w:lang w:val="pt-BR"/>
        </w:rPr>
        <w:t xml:space="preserve">se o funcionário </w:t>
      </w:r>
      <w:r w:rsidR="00163BB3">
        <w:rPr>
          <w:color w:val="auto"/>
          <w:lang w:val="pt-BR"/>
        </w:rPr>
        <w:t>estava presente</w:t>
      </w:r>
      <w:r w:rsidR="006C2B96">
        <w:rPr>
          <w:color w:val="auto"/>
          <w:lang w:val="pt-BR"/>
        </w:rPr>
        <w:t xml:space="preserve"> no local de trabalho</w:t>
      </w:r>
      <w:r w:rsidR="00D635EC">
        <w:rPr>
          <w:color w:val="auto"/>
          <w:lang w:val="pt-BR"/>
        </w:rPr>
        <w:t>.</w:t>
      </w:r>
    </w:p>
    <w:p w:rsidR="00301720" w:rsidRPr="000206F5" w:rsidRDefault="00301720">
      <w:pPr>
        <w:pStyle w:val="Corpodetexto"/>
        <w:rPr>
          <w:lang w:val="pt-BR"/>
        </w:rPr>
      </w:pPr>
    </w:p>
    <w:p w:rsidR="00301720" w:rsidRPr="000206F5" w:rsidRDefault="00301720">
      <w:pPr>
        <w:spacing w:before="0" w:line="240" w:lineRule="auto"/>
        <w:jc w:val="left"/>
        <w:rPr>
          <w:color w:val="0000FF"/>
          <w:lang w:val="pt-BR"/>
        </w:rPr>
      </w:pPr>
    </w:p>
    <w:p w:rsidR="00301720" w:rsidRPr="000206F5" w:rsidRDefault="000E666C" w:rsidP="000E666C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28" w:name="_Toc31701065"/>
      <w:bookmarkStart w:id="29" w:name="_Toc32203826"/>
      <w:bookmarkStart w:id="30" w:name="_Toc49737857"/>
      <w:r w:rsidRPr="000206F5">
        <w:rPr>
          <w:lang w:val="pt-BR"/>
        </w:rPr>
        <w:t>Necessidades dos Envolvidos</w:t>
      </w:r>
      <w:bookmarkEnd w:id="22"/>
      <w:bookmarkEnd w:id="28"/>
      <w:bookmarkEnd w:id="29"/>
      <w:bookmarkEnd w:id="30"/>
    </w:p>
    <w:p w:rsidR="00335BB2" w:rsidRDefault="004204EC">
      <w:pPr>
        <w:rPr>
          <w:lang w:val="pt-BR"/>
        </w:rPr>
      </w:pPr>
      <w:r>
        <w:rPr>
          <w:lang w:val="pt-BR"/>
        </w:rPr>
        <w:t>Gestor:</w:t>
      </w:r>
    </w:p>
    <w:p w:rsidR="004204EC" w:rsidRDefault="004204EC" w:rsidP="004204EC">
      <w:pPr>
        <w:pStyle w:val="PargrafodaLista"/>
        <w:numPr>
          <w:ilvl w:val="0"/>
          <w:numId w:val="8"/>
        </w:numPr>
      </w:pPr>
      <w:r>
        <w:t>Determinar a exata localização dos subordinados</w:t>
      </w:r>
      <w:r w:rsidR="00AD28F2">
        <w:t>;</w:t>
      </w:r>
    </w:p>
    <w:p w:rsidR="00AD28F2" w:rsidRDefault="00AD28F2" w:rsidP="00AD28F2">
      <w:pPr>
        <w:pStyle w:val="PargrafodaLista"/>
        <w:numPr>
          <w:ilvl w:val="0"/>
          <w:numId w:val="8"/>
        </w:numPr>
      </w:pPr>
      <w:r>
        <w:t xml:space="preserve">Verificar </w:t>
      </w:r>
      <w:r w:rsidR="00560584">
        <w:t>o horário de inicio dos trabalhos</w:t>
      </w:r>
      <w:r w:rsidR="00FA66F7">
        <w:t xml:space="preserve"> com </w:t>
      </w:r>
      <w:r w:rsidR="00B77F81">
        <w:t>o registro</w:t>
      </w:r>
      <w:r w:rsidR="00267354">
        <w:t xml:space="preserve"> exato</w:t>
      </w:r>
      <w:r w:rsidR="00B84148">
        <w:t xml:space="preserve"> do local</w:t>
      </w:r>
      <w:r w:rsidR="00F35624">
        <w:t>;</w:t>
      </w:r>
    </w:p>
    <w:p w:rsidR="00AD28F2" w:rsidRDefault="006024BB" w:rsidP="004204EC">
      <w:pPr>
        <w:pStyle w:val="PargrafodaLista"/>
        <w:numPr>
          <w:ilvl w:val="0"/>
          <w:numId w:val="8"/>
        </w:numPr>
      </w:pPr>
      <w:r>
        <w:t xml:space="preserve">Efetuar alterações </w:t>
      </w:r>
      <w:r w:rsidR="00151E80">
        <w:t>no local de trabalho</w:t>
      </w:r>
      <w:r w:rsidR="00ED1B79">
        <w:t xml:space="preserve"> dos subordinados,</w:t>
      </w:r>
      <w:r w:rsidR="00587C21">
        <w:t xml:space="preserve"> comunicando-os</w:t>
      </w:r>
      <w:r w:rsidR="00072E14">
        <w:t xml:space="preserve"> em tempo real</w:t>
      </w:r>
      <w:r w:rsidR="000B0E38">
        <w:t>.</w:t>
      </w:r>
    </w:p>
    <w:p w:rsidR="000B0E38" w:rsidRDefault="000B0E38" w:rsidP="000B0E38">
      <w:r>
        <w:t>Funcionário:</w:t>
      </w:r>
    </w:p>
    <w:p w:rsidR="000B0E38" w:rsidRDefault="00916E12" w:rsidP="000B0E38">
      <w:pPr>
        <w:pStyle w:val="PargrafodaLista"/>
        <w:numPr>
          <w:ilvl w:val="0"/>
          <w:numId w:val="10"/>
        </w:numPr>
      </w:pPr>
      <w:r>
        <w:t xml:space="preserve">Consultar </w:t>
      </w:r>
      <w:r w:rsidR="00FB669C">
        <w:t xml:space="preserve">os locais </w:t>
      </w:r>
      <w:r w:rsidR="00C12212">
        <w:t>e horários de trabalho</w:t>
      </w:r>
      <w:r w:rsidR="00675F54">
        <w:t xml:space="preserve"> definidos pelo gestor</w:t>
      </w:r>
      <w:r w:rsidR="005A473B">
        <w:t>;</w:t>
      </w:r>
    </w:p>
    <w:p w:rsidR="005A473B" w:rsidRDefault="00580F5D" w:rsidP="000B0E38">
      <w:pPr>
        <w:pStyle w:val="PargrafodaLista"/>
        <w:numPr>
          <w:ilvl w:val="0"/>
          <w:numId w:val="10"/>
        </w:numPr>
      </w:pPr>
      <w:r>
        <w:lastRenderedPageBreak/>
        <w:t xml:space="preserve">Verificar em tempo real </w:t>
      </w:r>
      <w:r w:rsidR="001D2615">
        <w:t xml:space="preserve">as mudanças </w:t>
      </w:r>
      <w:r w:rsidR="002160DE">
        <w:t xml:space="preserve">de </w:t>
      </w:r>
      <w:r w:rsidR="0097205C">
        <w:t>local de trabalho</w:t>
      </w:r>
      <w:r w:rsidR="008E4966">
        <w:t>;</w:t>
      </w:r>
    </w:p>
    <w:p w:rsidR="008E4966" w:rsidRPr="004204EC" w:rsidRDefault="008C49A6" w:rsidP="000B0E38">
      <w:pPr>
        <w:pStyle w:val="PargrafodaLista"/>
        <w:numPr>
          <w:ilvl w:val="0"/>
          <w:numId w:val="10"/>
        </w:numPr>
      </w:pPr>
      <w:r>
        <w:t xml:space="preserve">Justificar </w:t>
      </w:r>
      <w:r w:rsidR="00545239">
        <w:t>ausência</w:t>
      </w:r>
      <w:r w:rsidR="001C4E47">
        <w:t xml:space="preserve"> e/ou atrasos ocorridos</w:t>
      </w:r>
      <w:r w:rsidR="00B57BE0">
        <w:t xml:space="preserve"> em tempo real.</w:t>
      </w:r>
    </w:p>
    <w:p w:rsidR="00301720" w:rsidRPr="000206F5" w:rsidRDefault="000E666C" w:rsidP="000625BC">
      <w:pPr>
        <w:pStyle w:val="Ttulo1"/>
        <w:pBdr>
          <w:top w:val="none" w:sz="0" w:space="0" w:color="auto"/>
          <w:bottom w:val="none" w:sz="0" w:space="0" w:color="auto"/>
        </w:pBdr>
        <w:rPr>
          <w:lang w:val="pt-BR"/>
        </w:rPr>
      </w:pPr>
      <w:r w:rsidRPr="000206F5">
        <w:rPr>
          <w:lang w:val="pt-BR"/>
        </w:rPr>
        <w:t>Características funcionais</w:t>
      </w:r>
    </w:p>
    <w:p w:rsidR="007D1AD4" w:rsidRDefault="000E666C" w:rsidP="007D1AD4">
      <w:pPr>
        <w:rPr>
          <w:color w:val="0000FF"/>
          <w:lang w:val="pt-BR"/>
        </w:rPr>
      </w:pPr>
      <w:r w:rsidRPr="000206F5">
        <w:rPr>
          <w:b/>
          <w:lang w:val="pt-BR"/>
        </w:rPr>
        <w:t>Descrição</w:t>
      </w:r>
      <w:r w:rsidRPr="000206F5">
        <w:rPr>
          <w:color w:val="0000FF"/>
          <w:lang w:val="pt-BR"/>
        </w:rPr>
        <w:t xml:space="preserve"> </w:t>
      </w:r>
    </w:p>
    <w:p w:rsidR="007D1AD4" w:rsidRPr="007D1AD4" w:rsidRDefault="00F20063" w:rsidP="007D1AD4">
      <w:pPr>
        <w:rPr>
          <w:lang w:val="pt-BR"/>
        </w:rPr>
      </w:pPr>
      <w:r>
        <w:rPr>
          <w:lang w:val="pt-BR"/>
        </w:rPr>
        <w:t>•</w:t>
      </w:r>
      <w:r w:rsidR="00F6696F">
        <w:rPr>
          <w:lang w:val="pt-BR"/>
        </w:rPr>
        <w:t xml:space="preserve"> </w:t>
      </w:r>
      <w:r w:rsidR="007D1AD4" w:rsidRPr="007D1AD4">
        <w:rPr>
          <w:b/>
          <w:lang w:val="pt-BR"/>
        </w:rPr>
        <w:t>Funcionário:</w:t>
      </w:r>
      <w:r w:rsidR="007D1AD4" w:rsidRPr="007D1AD4">
        <w:rPr>
          <w:lang w:val="pt-BR"/>
        </w:rPr>
        <w:t xml:space="preserve"> Ter familiaridade na utilização de smartphone ou </w:t>
      </w:r>
      <w:proofErr w:type="spellStart"/>
      <w:r w:rsidR="007D1AD4" w:rsidRPr="007D1AD4">
        <w:rPr>
          <w:lang w:val="pt-BR"/>
        </w:rPr>
        <w:t>tablet</w:t>
      </w:r>
      <w:proofErr w:type="spellEnd"/>
      <w:r w:rsidR="007D1AD4" w:rsidRPr="007D1AD4">
        <w:rPr>
          <w:lang w:val="pt-BR"/>
        </w:rPr>
        <w:t xml:space="preserve"> e internet.</w:t>
      </w:r>
    </w:p>
    <w:p w:rsidR="00301720" w:rsidRPr="007D1AD4" w:rsidRDefault="00F20063" w:rsidP="007D1AD4">
      <w:pPr>
        <w:rPr>
          <w:lang w:val="pt-BR"/>
        </w:rPr>
      </w:pPr>
      <w:r>
        <w:rPr>
          <w:lang w:val="pt-BR"/>
        </w:rPr>
        <w:t>•</w:t>
      </w:r>
      <w:r w:rsidR="002B5215">
        <w:rPr>
          <w:lang w:val="pt-BR"/>
        </w:rPr>
        <w:t xml:space="preserve"> </w:t>
      </w:r>
      <w:r w:rsidR="001C4CC9" w:rsidRPr="00A641A2">
        <w:rPr>
          <w:b/>
          <w:lang w:val="pt-BR"/>
        </w:rPr>
        <w:t>Gestor</w:t>
      </w:r>
      <w:r w:rsidR="007D1AD4" w:rsidRPr="007D1AD4">
        <w:rPr>
          <w:b/>
          <w:lang w:val="pt-BR"/>
        </w:rPr>
        <w:t>:</w:t>
      </w:r>
      <w:r w:rsidR="007D1AD4" w:rsidRPr="007D1AD4">
        <w:rPr>
          <w:lang w:val="pt-BR"/>
        </w:rPr>
        <w:t xml:space="preserve"> Ter familiaridade na utilização da internet, com conhecimento básico na rotina de frequência de funcionários junto ao departamento de Recursos Humanos.</w:t>
      </w:r>
    </w:p>
    <w:p w:rsidR="00301720" w:rsidRPr="000206F5" w:rsidRDefault="00301720">
      <w:pPr>
        <w:pStyle w:val="Corpodetexto"/>
        <w:spacing w:line="192" w:lineRule="auto"/>
        <w:rPr>
          <w:color w:val="auto"/>
          <w:lang w:val="pt-BR"/>
        </w:rPr>
      </w:pPr>
    </w:p>
    <w:p w:rsidR="000625BC" w:rsidRPr="000206F5" w:rsidRDefault="000E666C">
      <w:pPr>
        <w:pStyle w:val="Corpodetexto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t>4.01 - Quem serão os usuários?</w:t>
      </w:r>
    </w:p>
    <w:p w:rsidR="000625BC" w:rsidRPr="000206F5" w:rsidRDefault="000625BC">
      <w:pPr>
        <w:pStyle w:val="Corpodetexto"/>
        <w:spacing w:line="192" w:lineRule="auto"/>
        <w:rPr>
          <w:color w:val="auto"/>
          <w:lang w:val="pt-BR"/>
        </w:rPr>
      </w:pPr>
    </w:p>
    <w:tbl>
      <w:tblPr>
        <w:tblStyle w:val="Tabelacomgrade"/>
        <w:tblW w:w="0" w:type="auto"/>
        <w:tblInd w:w="675" w:type="dxa"/>
        <w:tblLook w:val="04A0" w:firstRow="1" w:lastRow="0" w:firstColumn="1" w:lastColumn="0" w:noHBand="0" w:noVBand="1"/>
      </w:tblPr>
      <w:tblGrid>
        <w:gridCol w:w="9437"/>
      </w:tblGrid>
      <w:tr w:rsidR="000625BC" w:rsidRPr="000206F5" w:rsidTr="000625BC">
        <w:tc>
          <w:tcPr>
            <w:tcW w:w="9437" w:type="dxa"/>
          </w:tcPr>
          <w:p w:rsidR="000625BC" w:rsidRPr="000206F5" w:rsidRDefault="00F6696F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Funcionários e o grupo gestor da empresa.</w:t>
            </w:r>
          </w:p>
        </w:tc>
      </w:tr>
      <w:tr w:rsidR="000625BC" w:rsidRPr="000206F5" w:rsidTr="000625BC">
        <w:tc>
          <w:tcPr>
            <w:tcW w:w="9437" w:type="dxa"/>
          </w:tcPr>
          <w:p w:rsidR="000625BC" w:rsidRPr="000206F5" w:rsidRDefault="000625BC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</w:p>
        </w:tc>
      </w:tr>
      <w:tr w:rsidR="000625BC" w:rsidRPr="000206F5" w:rsidTr="000625BC">
        <w:tc>
          <w:tcPr>
            <w:tcW w:w="9437" w:type="dxa"/>
          </w:tcPr>
          <w:p w:rsidR="000625BC" w:rsidRPr="000206F5" w:rsidRDefault="000625BC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</w:p>
        </w:tc>
      </w:tr>
      <w:tr w:rsidR="000625BC" w:rsidRPr="000206F5" w:rsidTr="000625BC">
        <w:tc>
          <w:tcPr>
            <w:tcW w:w="9437" w:type="dxa"/>
          </w:tcPr>
          <w:p w:rsidR="000625BC" w:rsidRPr="000206F5" w:rsidRDefault="000625BC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</w:p>
        </w:tc>
      </w:tr>
      <w:tr w:rsidR="000625BC" w:rsidRPr="000206F5" w:rsidTr="000625BC">
        <w:tc>
          <w:tcPr>
            <w:tcW w:w="9437" w:type="dxa"/>
          </w:tcPr>
          <w:p w:rsidR="000625BC" w:rsidRPr="000206F5" w:rsidRDefault="000625BC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</w:p>
        </w:tc>
      </w:tr>
      <w:tr w:rsidR="000625BC" w:rsidRPr="000206F5" w:rsidTr="000625BC">
        <w:tc>
          <w:tcPr>
            <w:tcW w:w="9437" w:type="dxa"/>
          </w:tcPr>
          <w:p w:rsidR="000625BC" w:rsidRPr="000206F5" w:rsidRDefault="000625BC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</w:p>
        </w:tc>
      </w:tr>
    </w:tbl>
    <w:p w:rsidR="000625BC" w:rsidRPr="000206F5" w:rsidRDefault="000625BC">
      <w:pPr>
        <w:pStyle w:val="Corpodetexto"/>
        <w:spacing w:line="192" w:lineRule="auto"/>
        <w:rPr>
          <w:color w:val="auto"/>
          <w:lang w:val="pt-BR"/>
        </w:rPr>
      </w:pPr>
    </w:p>
    <w:p w:rsidR="00301720" w:rsidRPr="000206F5" w:rsidRDefault="000E666C">
      <w:pPr>
        <w:pStyle w:val="Corpodetexto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t>4.02 - Qual a disponibilidade esperada?</w:t>
      </w:r>
      <w:r w:rsidRPr="000206F5">
        <w:rPr>
          <w:i/>
          <w:color w:val="auto"/>
          <w:lang w:val="pt-BR"/>
        </w:rPr>
        <w:t xml:space="preserve"> </w:t>
      </w:r>
    </w:p>
    <w:p w:rsidR="00301720" w:rsidRPr="000206F5" w:rsidRDefault="00301720">
      <w:pPr>
        <w:pStyle w:val="Cabealho"/>
        <w:tabs>
          <w:tab w:val="clear" w:pos="4320"/>
          <w:tab w:val="clear" w:pos="8640"/>
        </w:tabs>
        <w:spacing w:line="192" w:lineRule="auto"/>
        <w:rPr>
          <w:lang w:val="pt-BR"/>
        </w:rPr>
      </w:pP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 xml:space="preserve">Horário comercial. ( 8:00 as 19:00, </w:t>
      </w:r>
      <w:proofErr w:type="spellStart"/>
      <w:r w:rsidRPr="000206F5">
        <w:rPr>
          <w:sz w:val="20"/>
          <w:lang w:val="pt-BR"/>
        </w:rPr>
        <w:t>Seg</w:t>
      </w:r>
      <w:proofErr w:type="spellEnd"/>
      <w:r w:rsidRPr="000206F5">
        <w:rPr>
          <w:sz w:val="20"/>
          <w:lang w:val="pt-BR"/>
        </w:rPr>
        <w:t xml:space="preserve"> a Sex )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Processamento Noturno (</w:t>
      </w:r>
      <w:proofErr w:type="spellStart"/>
      <w:r w:rsidRPr="000206F5">
        <w:rPr>
          <w:sz w:val="20"/>
          <w:lang w:val="pt-BR"/>
        </w:rPr>
        <w:t>Batchs</w:t>
      </w:r>
      <w:proofErr w:type="spellEnd"/>
      <w:r w:rsidRPr="000206F5">
        <w:rPr>
          <w:sz w:val="20"/>
          <w:lang w:val="pt-BR"/>
        </w:rPr>
        <w:t xml:space="preserve">) . ( 18:00 às 7:00, </w:t>
      </w:r>
      <w:proofErr w:type="spellStart"/>
      <w:r w:rsidRPr="000206F5">
        <w:rPr>
          <w:sz w:val="20"/>
          <w:lang w:val="pt-BR"/>
        </w:rPr>
        <w:t>Seg</w:t>
      </w:r>
      <w:proofErr w:type="spellEnd"/>
      <w:r w:rsidRPr="000206F5">
        <w:rPr>
          <w:sz w:val="20"/>
          <w:lang w:val="pt-BR"/>
        </w:rPr>
        <w:t xml:space="preserve"> a Sex )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="0054448C">
        <w:rPr>
          <w:b/>
          <w:sz w:val="28"/>
          <w:lang w:val="pt-BR"/>
        </w:rPr>
        <w:t>(x</w:t>
      </w:r>
      <w:proofErr w:type="gramStart"/>
      <w:r w:rsidRPr="000206F5">
        <w:rPr>
          <w:b/>
          <w:sz w:val="28"/>
          <w:lang w:val="pt-BR"/>
        </w:rPr>
        <w:t>)</w:t>
      </w:r>
      <w:proofErr w:type="gramEnd"/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Tempo integral. ( 24hs, 7 dias por semana )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Somente Final de Semana (Sábado e Domingo)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È esperada uma utilização avulsa e  sob demanda.</w:t>
      </w:r>
    </w:p>
    <w:p w:rsidR="00301720" w:rsidRPr="000206F5" w:rsidRDefault="00301720">
      <w:pPr>
        <w:spacing w:line="192" w:lineRule="auto"/>
        <w:rPr>
          <w:lang w:val="pt-BR"/>
        </w:rPr>
      </w:pPr>
    </w:p>
    <w:p w:rsidR="00301720" w:rsidRPr="000206F5" w:rsidRDefault="000E666C">
      <w:pPr>
        <w:pStyle w:val="Corpodetexto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t xml:space="preserve">4.03 - Quantos usuários são previstos ?   </w:t>
      </w:r>
    </w:p>
    <w:p w:rsidR="00301720" w:rsidRPr="000206F5" w:rsidRDefault="00301720">
      <w:pPr>
        <w:pStyle w:val="Corpodetexto"/>
        <w:spacing w:line="192" w:lineRule="auto"/>
        <w:rPr>
          <w:color w:val="auto"/>
          <w:lang w:val="pt-BR"/>
        </w:rPr>
      </w:pP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zero - 50.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51 a 100.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101 a 500.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501 a 1000.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1001 a 5000.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="0054448C">
        <w:rPr>
          <w:b/>
          <w:sz w:val="28"/>
          <w:lang w:val="pt-BR"/>
        </w:rPr>
        <w:t>(x</w:t>
      </w:r>
      <w:proofErr w:type="gramStart"/>
      <w:r w:rsidR="0054448C" w:rsidRPr="000206F5">
        <w:rPr>
          <w:b/>
          <w:sz w:val="28"/>
          <w:lang w:val="pt-BR"/>
        </w:rPr>
        <w:t>)</w:t>
      </w:r>
      <w:proofErr w:type="gramEnd"/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acima de 5000.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</w:p>
    <w:p w:rsidR="00301720" w:rsidRPr="000206F5" w:rsidRDefault="000E666C">
      <w:pPr>
        <w:spacing w:line="192" w:lineRule="auto"/>
        <w:rPr>
          <w:lang w:val="pt-BR"/>
        </w:rPr>
      </w:pPr>
      <w:r w:rsidRPr="000206F5">
        <w:rPr>
          <w:lang w:val="pt-BR"/>
        </w:rPr>
        <w:t xml:space="preserve">4.05 - Como você qualifica a sua necessidade em relação aos sistemas existentes? </w:t>
      </w:r>
    </w:p>
    <w:p w:rsidR="00301720" w:rsidRPr="000206F5" w:rsidRDefault="00301720">
      <w:pPr>
        <w:spacing w:line="192" w:lineRule="auto"/>
        <w:rPr>
          <w:lang w:val="pt-BR"/>
        </w:rPr>
      </w:pP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Uma melhoria do sistema existente.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substituição do sistema atual.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lastRenderedPageBreak/>
        <w:tab/>
      </w:r>
      <w:r w:rsidR="00535E9D">
        <w:rPr>
          <w:b/>
          <w:sz w:val="28"/>
          <w:lang w:val="pt-BR"/>
        </w:rPr>
        <w:t>(x</w:t>
      </w:r>
      <w:proofErr w:type="gramStart"/>
      <w:r w:rsidR="00535E9D" w:rsidRPr="000206F5">
        <w:rPr>
          <w:b/>
          <w:sz w:val="28"/>
          <w:lang w:val="pt-BR"/>
        </w:rPr>
        <w:t>)</w:t>
      </w:r>
      <w:proofErr w:type="gramEnd"/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criação de um sistema.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aquisição de um programa de mercado.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mecanização de um processo que hoje é feito manualmente.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mecanização de um processo novo.</w:t>
      </w:r>
    </w:p>
    <w:p w:rsidR="00301720" w:rsidRPr="000206F5" w:rsidRDefault="00301720">
      <w:pPr>
        <w:spacing w:line="120" w:lineRule="auto"/>
        <w:rPr>
          <w:lang w:val="pt-BR"/>
        </w:rPr>
      </w:pPr>
    </w:p>
    <w:p w:rsidR="00301720" w:rsidRPr="000206F5" w:rsidRDefault="000E666C">
      <w:pPr>
        <w:spacing w:line="192" w:lineRule="auto"/>
        <w:rPr>
          <w:lang w:val="pt-BR"/>
        </w:rPr>
      </w:pPr>
      <w:r w:rsidRPr="000206F5">
        <w:rPr>
          <w:lang w:val="pt-BR"/>
        </w:rPr>
        <w:t>4.06 - É prevista a utilização de informações históricas?</w:t>
      </w:r>
    </w:p>
    <w:p w:rsidR="00301720" w:rsidRPr="000206F5" w:rsidRDefault="000E666C">
      <w:pPr>
        <w:spacing w:line="192" w:lineRule="auto"/>
        <w:rPr>
          <w:lang w:val="pt-BR"/>
        </w:rPr>
      </w:pPr>
      <w:r w:rsidRPr="000206F5">
        <w:rPr>
          <w:lang w:val="pt-BR"/>
        </w:rPr>
        <w:tab/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Não.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Sim dos últimos 12 meses.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Sim dos últimos 24 meses.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="00DF6CC7">
        <w:rPr>
          <w:b/>
          <w:sz w:val="28"/>
          <w:lang w:val="pt-BR"/>
        </w:rPr>
        <w:t>(x</w:t>
      </w:r>
      <w:proofErr w:type="gramStart"/>
      <w:r w:rsidR="00DF6CC7" w:rsidRPr="000206F5">
        <w:rPr>
          <w:b/>
          <w:sz w:val="28"/>
          <w:lang w:val="pt-BR"/>
        </w:rPr>
        <w:t>)</w:t>
      </w:r>
      <w:proofErr w:type="gramEnd"/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Sim de mais de 24 meses.</w:t>
      </w:r>
    </w:p>
    <w:p w:rsidR="00301720" w:rsidRPr="000206F5" w:rsidRDefault="00301720">
      <w:pPr>
        <w:spacing w:line="120" w:lineRule="auto"/>
        <w:rPr>
          <w:sz w:val="20"/>
          <w:lang w:val="pt-BR"/>
        </w:rPr>
      </w:pPr>
    </w:p>
    <w:p w:rsidR="00301720" w:rsidRPr="000206F5" w:rsidRDefault="000E666C">
      <w:pPr>
        <w:pStyle w:val="Corpodetexto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t>4.08 - De que maneira os usuários farão uso desta solução</w:t>
      </w:r>
    </w:p>
    <w:p w:rsidR="00301720" w:rsidRPr="000206F5" w:rsidRDefault="000E666C">
      <w:pPr>
        <w:pStyle w:val="Corpodetexto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t xml:space="preserve">  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Telefone.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Computadores locais.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="00305813">
        <w:rPr>
          <w:b/>
          <w:sz w:val="28"/>
          <w:lang w:val="pt-BR"/>
        </w:rPr>
        <w:t>(x</w:t>
      </w:r>
      <w:proofErr w:type="gramStart"/>
      <w:r w:rsidR="00305813" w:rsidRPr="000206F5">
        <w:rPr>
          <w:b/>
          <w:sz w:val="28"/>
          <w:lang w:val="pt-BR"/>
        </w:rPr>
        <w:t>)</w:t>
      </w:r>
      <w:proofErr w:type="gramEnd"/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Internet.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="00305813">
        <w:rPr>
          <w:b/>
          <w:sz w:val="28"/>
          <w:lang w:val="pt-BR"/>
        </w:rPr>
        <w:t>(x</w:t>
      </w:r>
      <w:proofErr w:type="gramStart"/>
      <w:r w:rsidR="00305813" w:rsidRPr="000206F5">
        <w:rPr>
          <w:b/>
          <w:sz w:val="28"/>
          <w:lang w:val="pt-BR"/>
        </w:rPr>
        <w:t>)</w:t>
      </w:r>
      <w:proofErr w:type="gramEnd"/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Dispositivos móveis. (notebook, Palm ou Celulares) com conexão Online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Dispositivos móveis. (notebook, Palm ou Celulares) com sincronismo periódico de informações.</w:t>
      </w:r>
    </w:p>
    <w:p w:rsidR="00301720" w:rsidRPr="000206F5" w:rsidRDefault="00301720">
      <w:pPr>
        <w:spacing w:line="120" w:lineRule="auto"/>
        <w:rPr>
          <w:lang w:val="pt-BR"/>
        </w:rPr>
      </w:pPr>
    </w:p>
    <w:p w:rsidR="00301720" w:rsidRPr="000206F5" w:rsidRDefault="000E666C">
      <w:pPr>
        <w:spacing w:line="192" w:lineRule="auto"/>
        <w:ind w:left="163"/>
        <w:rPr>
          <w:i/>
          <w:color w:val="FF0000"/>
          <w:lang w:val="pt-BR"/>
        </w:rPr>
      </w:pPr>
      <w:r w:rsidRPr="000206F5">
        <w:rPr>
          <w:lang w:val="pt-BR"/>
        </w:rPr>
        <w:t xml:space="preserve">4.09 - Qual a previsão do número de páginas de relatórios impressas diariamente </w:t>
      </w:r>
      <w:r w:rsidR="000625BC" w:rsidRPr="000206F5">
        <w:rPr>
          <w:lang w:val="pt-BR"/>
        </w:rPr>
        <w:t>pela solução</w:t>
      </w:r>
      <w:r w:rsidRPr="000206F5">
        <w:rPr>
          <w:lang w:val="pt-BR"/>
        </w:rPr>
        <w:t>?</w:t>
      </w:r>
    </w:p>
    <w:p w:rsidR="00301720" w:rsidRPr="000206F5" w:rsidRDefault="000E666C">
      <w:pPr>
        <w:spacing w:line="192" w:lineRule="auto"/>
        <w:rPr>
          <w:i/>
          <w:color w:val="FF0000"/>
          <w:lang w:val="pt-BR"/>
        </w:rPr>
      </w:pPr>
      <w:r w:rsidRPr="000206F5">
        <w:rPr>
          <w:i/>
          <w:color w:val="FF0000"/>
          <w:lang w:val="pt-BR"/>
        </w:rPr>
        <w:t xml:space="preserve"> 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lang w:val="pt-BR"/>
        </w:rPr>
        <w:t>Não haverá impressão.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  <w:r w:rsidR="0064748E">
        <w:rPr>
          <w:b/>
          <w:sz w:val="28"/>
          <w:lang w:val="pt-BR"/>
        </w:rPr>
        <w:t>(x</w:t>
      </w:r>
      <w:proofErr w:type="gramStart"/>
      <w:r w:rsidR="0064748E" w:rsidRPr="000206F5">
        <w:rPr>
          <w:b/>
          <w:sz w:val="28"/>
          <w:lang w:val="pt-BR"/>
        </w:rPr>
        <w:t>)</w:t>
      </w:r>
      <w:proofErr w:type="gramEnd"/>
      <w:r w:rsidRPr="000206F5">
        <w:rPr>
          <w:b/>
          <w:sz w:val="28"/>
          <w:lang w:val="pt-BR"/>
        </w:rPr>
        <w:tab/>
      </w:r>
      <w:r w:rsidRPr="000206F5">
        <w:rPr>
          <w:lang w:val="pt-BR"/>
        </w:rPr>
        <w:t>0 a 1000.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lang w:val="pt-BR"/>
        </w:rPr>
        <w:t>1001 a 5000.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lang w:val="pt-BR"/>
        </w:rPr>
        <w:t>acima de 5000.</w:t>
      </w:r>
    </w:p>
    <w:p w:rsidR="00301720" w:rsidRPr="000206F5" w:rsidRDefault="00301720">
      <w:pPr>
        <w:spacing w:line="120" w:lineRule="auto"/>
        <w:rPr>
          <w:lang w:val="pt-BR"/>
        </w:rPr>
      </w:pPr>
    </w:p>
    <w:p w:rsidR="00301720" w:rsidRPr="000206F5" w:rsidRDefault="000E666C">
      <w:pPr>
        <w:spacing w:line="192" w:lineRule="auto"/>
        <w:rPr>
          <w:i/>
          <w:color w:val="008000"/>
          <w:lang w:val="pt-BR"/>
        </w:rPr>
      </w:pPr>
      <w:r w:rsidRPr="000206F5">
        <w:rPr>
          <w:lang w:val="pt-BR"/>
        </w:rPr>
        <w:t>4.11 - Que tratamento é esperado após a implementação?</w:t>
      </w:r>
      <w:r w:rsidRPr="000206F5">
        <w:rPr>
          <w:i/>
          <w:color w:val="FF0000"/>
          <w:lang w:val="pt-BR"/>
        </w:rPr>
        <w:t xml:space="preserve"> </w:t>
      </w:r>
    </w:p>
    <w:p w:rsidR="00301720" w:rsidRPr="000206F5" w:rsidRDefault="000E666C">
      <w:pPr>
        <w:spacing w:line="192" w:lineRule="auto"/>
        <w:rPr>
          <w:i/>
          <w:color w:val="FF0000"/>
          <w:lang w:val="pt-BR"/>
        </w:rPr>
      </w:pPr>
      <w:r w:rsidRPr="000206F5">
        <w:rPr>
          <w:i/>
          <w:color w:val="FF0000"/>
          <w:lang w:val="pt-BR"/>
        </w:rPr>
        <w:t xml:space="preserve">   </w:t>
      </w:r>
    </w:p>
    <w:p w:rsidR="00301720" w:rsidRPr="000206F5" w:rsidRDefault="000E666C">
      <w:pPr>
        <w:spacing w:line="192" w:lineRule="auto"/>
        <w:rPr>
          <w:sz w:val="20"/>
          <w:lang w:val="pt-BR"/>
        </w:rPr>
      </w:pPr>
      <w:r w:rsidRPr="000206F5">
        <w:rPr>
          <w:i/>
          <w:color w:val="FF0000"/>
          <w:lang w:val="pt-BR"/>
        </w:rPr>
        <w:t>.</w:t>
      </w:r>
      <w:r w:rsidRPr="000206F5">
        <w:rPr>
          <w:lang w:val="pt-BR"/>
        </w:rPr>
        <w:tab/>
      </w:r>
      <w:r w:rsidR="00F9260F">
        <w:rPr>
          <w:b/>
          <w:sz w:val="28"/>
          <w:lang w:val="pt-BR"/>
        </w:rPr>
        <w:t>(x</w:t>
      </w:r>
      <w:proofErr w:type="gramStart"/>
      <w:r w:rsidR="00F9260F" w:rsidRPr="000206F5">
        <w:rPr>
          <w:b/>
          <w:sz w:val="28"/>
          <w:lang w:val="pt-BR"/>
        </w:rPr>
        <w:t>)</w:t>
      </w:r>
      <w:proofErr w:type="gramEnd"/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Suporte padrão. (Help Desk)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Atendimento e suporte por empresa terceira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Aplicação de responsabilidade dos usuários.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Não haverá necessidade de suporte.</w:t>
      </w:r>
    </w:p>
    <w:p w:rsidR="00301720" w:rsidRPr="000206F5" w:rsidRDefault="00301720">
      <w:pPr>
        <w:ind w:left="57"/>
        <w:rPr>
          <w:color w:val="0000FF"/>
          <w:lang w:val="pt-BR"/>
        </w:rPr>
      </w:pPr>
    </w:p>
    <w:p w:rsidR="00301720" w:rsidRPr="000206F5" w:rsidRDefault="000E666C" w:rsidP="00B2404C">
      <w:pPr>
        <w:pStyle w:val="Ttulo1"/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31" w:name="_Toc49737858"/>
      <w:r w:rsidRPr="000206F5">
        <w:rPr>
          <w:lang w:val="pt-BR"/>
        </w:rPr>
        <w:t>Premissas e Restrições</w:t>
      </w:r>
      <w:bookmarkEnd w:id="31"/>
    </w:p>
    <w:p w:rsidR="00232A44" w:rsidRPr="00232A44" w:rsidRDefault="00232A44" w:rsidP="00232A44">
      <w:pPr>
        <w:pStyle w:val="Corpodetexto"/>
        <w:rPr>
          <w:color w:val="auto"/>
          <w:lang w:val="pt-BR"/>
        </w:rPr>
      </w:pPr>
      <w:r w:rsidRPr="00232A44">
        <w:rPr>
          <w:color w:val="auto"/>
          <w:lang w:val="pt-BR"/>
        </w:rPr>
        <w:t>•</w:t>
      </w:r>
      <w:r w:rsidRPr="00232A44">
        <w:rPr>
          <w:color w:val="auto"/>
          <w:lang w:val="pt-BR"/>
        </w:rPr>
        <w:tab/>
      </w:r>
      <w:r w:rsidRPr="00B16B6F">
        <w:rPr>
          <w:b/>
          <w:color w:val="auto"/>
          <w:lang w:val="pt-BR"/>
        </w:rPr>
        <w:t>Portaria 1120</w:t>
      </w:r>
      <w:r w:rsidRPr="00232A44">
        <w:rPr>
          <w:color w:val="auto"/>
          <w:lang w:val="pt-BR"/>
        </w:rPr>
        <w:t xml:space="preserve"> – 09 de Novembro de 1995 que autoriza os empregadores a utilizar mecanismos alternativos para a coleta de ponto dos seus colaboradores;</w:t>
      </w:r>
    </w:p>
    <w:p w:rsidR="00232A44" w:rsidRPr="00232A44" w:rsidRDefault="00232A44" w:rsidP="00232A44">
      <w:pPr>
        <w:pStyle w:val="Corpodetexto"/>
        <w:rPr>
          <w:color w:val="auto"/>
          <w:lang w:val="pt-BR"/>
        </w:rPr>
      </w:pPr>
      <w:r w:rsidRPr="00232A44">
        <w:rPr>
          <w:color w:val="auto"/>
          <w:lang w:val="pt-BR"/>
        </w:rPr>
        <w:t>•</w:t>
      </w:r>
      <w:r w:rsidRPr="00232A44">
        <w:rPr>
          <w:color w:val="auto"/>
          <w:lang w:val="pt-BR"/>
        </w:rPr>
        <w:tab/>
      </w:r>
      <w:r w:rsidRPr="00B16B6F">
        <w:rPr>
          <w:b/>
          <w:color w:val="auto"/>
          <w:lang w:val="pt-BR"/>
        </w:rPr>
        <w:t>Portaria 1510</w:t>
      </w:r>
      <w:r w:rsidRPr="00232A44">
        <w:rPr>
          <w:color w:val="auto"/>
          <w:lang w:val="pt-BR"/>
        </w:rPr>
        <w:t xml:space="preserve"> – 21 de Agosto de 2009 que regulamente e homologa os (SREP) Sistemas de Registro de Ponto Eletrônico e obriga os empregadores a adotarem o seu uso;</w:t>
      </w:r>
    </w:p>
    <w:p w:rsidR="00537F59" w:rsidRDefault="00232A44" w:rsidP="00232A44">
      <w:pPr>
        <w:pStyle w:val="Corpodetexto"/>
        <w:rPr>
          <w:color w:val="auto"/>
          <w:lang w:val="pt-BR"/>
        </w:rPr>
      </w:pPr>
      <w:r w:rsidRPr="00232A44">
        <w:rPr>
          <w:color w:val="auto"/>
          <w:lang w:val="pt-BR"/>
        </w:rPr>
        <w:lastRenderedPageBreak/>
        <w:t>•</w:t>
      </w:r>
      <w:r w:rsidRPr="00232A44">
        <w:rPr>
          <w:color w:val="auto"/>
          <w:lang w:val="pt-BR"/>
        </w:rPr>
        <w:tab/>
      </w:r>
      <w:r w:rsidRPr="00B16B6F">
        <w:rPr>
          <w:b/>
          <w:color w:val="auto"/>
          <w:lang w:val="pt-BR"/>
        </w:rPr>
        <w:t xml:space="preserve">Portaria 373 </w:t>
      </w:r>
      <w:r w:rsidRPr="00232A44">
        <w:rPr>
          <w:color w:val="auto"/>
          <w:lang w:val="pt-BR"/>
        </w:rPr>
        <w:t xml:space="preserve">– 25 de Fevereiro de 2011 que revoga a Portaria 1120 e autoriza o uso de métodos e sistemas alternativos de marcação de ponto eletrônico pelo empregador, tais como acesso remoto via internet por computadores, </w:t>
      </w:r>
      <w:proofErr w:type="spellStart"/>
      <w:r w:rsidRPr="00232A44">
        <w:rPr>
          <w:color w:val="auto"/>
          <w:lang w:val="pt-BR"/>
        </w:rPr>
        <w:t>tablet</w:t>
      </w:r>
      <w:proofErr w:type="spellEnd"/>
      <w:r w:rsidRPr="00232A44">
        <w:rPr>
          <w:color w:val="auto"/>
          <w:lang w:val="pt-BR"/>
        </w:rPr>
        <w:t xml:space="preserve"> ou smartphone.</w:t>
      </w:r>
    </w:p>
    <w:p w:rsidR="00D223E8" w:rsidRPr="000759AC" w:rsidRDefault="00D223E8" w:rsidP="00232A44">
      <w:pPr>
        <w:pStyle w:val="Corpodetexto"/>
        <w:rPr>
          <w:color w:val="auto"/>
          <w:lang w:val="pt-BR"/>
        </w:rPr>
      </w:pPr>
      <w:r w:rsidRPr="00D223E8">
        <w:rPr>
          <w:color w:val="auto"/>
          <w:lang w:val="pt-BR"/>
        </w:rPr>
        <w:t>Tendo em vista a regulamentação vigente observou-se que existe um nicho de mercado que possibilita a realização esse projeto, tendo em vista que os sistemas de registro de ponto (SREP) existente até o momento não utilizasse de localizador GPS para passar as exatas coordenadas dos colaboradores na hora de registrar seu ponto possibilitando conflitos entre empregador e empregado.</w:t>
      </w:r>
    </w:p>
    <w:sectPr w:rsidR="00D223E8" w:rsidRPr="000759AC" w:rsidSect="00301720">
      <w:headerReference w:type="default" r:id="rId12"/>
      <w:footerReference w:type="default" r:id="rId13"/>
      <w:headerReference w:type="first" r:id="rId14"/>
      <w:pgSz w:w="12240" w:h="15840" w:code="1"/>
      <w:pgMar w:top="1440" w:right="1134" w:bottom="1440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F8F" w:rsidRDefault="00DC4F8F">
      <w:pPr>
        <w:spacing w:before="0" w:line="240" w:lineRule="auto"/>
      </w:pPr>
      <w:r>
        <w:separator/>
      </w:r>
    </w:p>
  </w:endnote>
  <w:endnote w:type="continuationSeparator" w:id="0">
    <w:p w:rsidR="00DC4F8F" w:rsidRDefault="00DC4F8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720" w:rsidRDefault="00794794" w:rsidP="00E74170">
    <w:pPr>
      <w:pStyle w:val="Rodap"/>
      <w:pBdr>
        <w:top w:val="single" w:sz="4" w:space="1" w:color="auto"/>
      </w:pBdr>
      <w:jc w:val="center"/>
      <w:rPr>
        <w:sz w:val="20"/>
      </w:rPr>
    </w:pPr>
    <w:r>
      <w:rPr>
        <w:sz w:val="20"/>
      </w:rPr>
      <w:tab/>
    </w:r>
    <w:r w:rsidR="00E74170">
      <w:rPr>
        <w:sz w:val="20"/>
      </w:rPr>
      <w:tab/>
    </w:r>
    <w:r w:rsidR="000E666C">
      <w:rPr>
        <w:sz w:val="20"/>
      </w:rPr>
      <w:t xml:space="preserve">Página </w:t>
    </w:r>
    <w:r w:rsidR="00D167A3">
      <w:rPr>
        <w:rStyle w:val="Nmerodepgina"/>
        <w:sz w:val="20"/>
      </w:rPr>
      <w:fldChar w:fldCharType="begin"/>
    </w:r>
    <w:r w:rsidR="000E666C">
      <w:rPr>
        <w:rStyle w:val="Nmerodepgina"/>
        <w:sz w:val="20"/>
      </w:rPr>
      <w:instrText xml:space="preserve"> PAGE </w:instrText>
    </w:r>
    <w:r w:rsidR="00D167A3">
      <w:rPr>
        <w:rStyle w:val="Nmerodepgina"/>
        <w:sz w:val="20"/>
      </w:rPr>
      <w:fldChar w:fldCharType="separate"/>
    </w:r>
    <w:r w:rsidR="00176A02">
      <w:rPr>
        <w:rStyle w:val="Nmerodepgina"/>
        <w:noProof/>
        <w:sz w:val="20"/>
      </w:rPr>
      <w:t>7</w:t>
    </w:r>
    <w:r w:rsidR="00D167A3">
      <w:rPr>
        <w:rStyle w:val="Nmerodepgina"/>
        <w:sz w:val="20"/>
      </w:rPr>
      <w:fldChar w:fldCharType="end"/>
    </w:r>
    <w:r w:rsidR="000E666C">
      <w:rPr>
        <w:sz w:val="20"/>
      </w:rPr>
      <w:t xml:space="preserve"> de </w:t>
    </w:r>
    <w:r w:rsidR="00D167A3">
      <w:rPr>
        <w:rStyle w:val="Nmerodepgina"/>
        <w:sz w:val="20"/>
      </w:rPr>
      <w:fldChar w:fldCharType="begin"/>
    </w:r>
    <w:r w:rsidR="000E666C">
      <w:rPr>
        <w:rStyle w:val="Nmerodepgina"/>
        <w:sz w:val="20"/>
      </w:rPr>
      <w:instrText xml:space="preserve"> NUMPAGES </w:instrText>
    </w:r>
    <w:r w:rsidR="00D167A3">
      <w:rPr>
        <w:rStyle w:val="Nmerodepgina"/>
        <w:sz w:val="20"/>
      </w:rPr>
      <w:fldChar w:fldCharType="separate"/>
    </w:r>
    <w:r w:rsidR="00176A02">
      <w:rPr>
        <w:rStyle w:val="Nmerodepgina"/>
        <w:noProof/>
        <w:sz w:val="20"/>
      </w:rPr>
      <w:t>7</w:t>
    </w:r>
    <w:r w:rsidR="00D167A3">
      <w:rPr>
        <w:rStyle w:val="Nmerodepgin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F8F" w:rsidRDefault="00DC4F8F">
      <w:pPr>
        <w:spacing w:before="0" w:line="240" w:lineRule="auto"/>
      </w:pPr>
      <w:r>
        <w:separator/>
      </w:r>
    </w:p>
  </w:footnote>
  <w:footnote w:type="continuationSeparator" w:id="0">
    <w:p w:rsidR="00DC4F8F" w:rsidRDefault="00DC4F8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5BC" w:rsidRDefault="00794794" w:rsidP="000625BC">
    <w:pPr>
      <w:pStyle w:val="Rodap"/>
      <w:jc w:val="center"/>
      <w:rPr>
        <w:b/>
        <w:sz w:val="28"/>
      </w:rPr>
    </w:pPr>
    <w:r>
      <w:rPr>
        <w:noProof/>
        <w:lang w:val="pt-BR"/>
      </w:rPr>
      <w:drawing>
        <wp:anchor distT="0" distB="0" distL="114300" distR="114300" simplePos="0" relativeHeight="251659264" behindDoc="0" locked="0" layoutInCell="1" allowOverlap="1" wp14:anchorId="64893876" wp14:editId="7F4800FF">
          <wp:simplePos x="0" y="0"/>
          <wp:positionH relativeFrom="margin">
            <wp:posOffset>5143500</wp:posOffset>
          </wp:positionH>
          <wp:positionV relativeFrom="margin">
            <wp:posOffset>-897255</wp:posOffset>
          </wp:positionV>
          <wp:extent cx="1248410" cy="417830"/>
          <wp:effectExtent l="0" t="0" r="0" b="0"/>
          <wp:wrapSquare wrapText="bothSides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8410" cy="417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925D6">
      <w:rPr>
        <w:b/>
        <w:noProof/>
        <w:sz w:val="48"/>
        <w:szCs w:val="48"/>
      </w:rPr>
      <w:t>Visão de Necessidades</w:t>
    </w:r>
  </w:p>
  <w:p w:rsidR="000625BC" w:rsidRDefault="000625BC" w:rsidP="000625BC">
    <w:pPr>
      <w:pStyle w:val="Cabealho"/>
    </w:pPr>
  </w:p>
  <w:p w:rsidR="00301720" w:rsidRDefault="00301720">
    <w:pPr>
      <w:pStyle w:val="Cabealho"/>
      <w:spacing w:before="0" w:line="240" w:lineRule="auto"/>
      <w:rPr>
        <w:sz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5BC" w:rsidRDefault="00794794" w:rsidP="000625BC">
    <w:pPr>
      <w:pStyle w:val="Rodap"/>
      <w:jc w:val="center"/>
      <w:rPr>
        <w:b/>
        <w:sz w:val="28"/>
      </w:rPr>
    </w:pPr>
    <w:r>
      <w:rPr>
        <w:b/>
        <w:noProof/>
        <w:sz w:val="48"/>
        <w:szCs w:val="48"/>
        <w:lang w:val="pt-BR"/>
      </w:rPr>
      <w:drawing>
        <wp:anchor distT="0" distB="0" distL="114300" distR="114300" simplePos="0" relativeHeight="251658240" behindDoc="0" locked="0" layoutInCell="1" allowOverlap="1" wp14:anchorId="43A6BBCE" wp14:editId="6E7FAEDE">
          <wp:simplePos x="0" y="0"/>
          <wp:positionH relativeFrom="margin">
            <wp:posOffset>5029200</wp:posOffset>
          </wp:positionH>
          <wp:positionV relativeFrom="margin">
            <wp:posOffset>-1034415</wp:posOffset>
          </wp:positionV>
          <wp:extent cx="1358265" cy="4572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a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265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925D6">
      <w:rPr>
        <w:b/>
        <w:noProof/>
        <w:sz w:val="48"/>
        <w:szCs w:val="48"/>
      </w:rPr>
      <w:t>Visão</w:t>
    </w:r>
    <w:r w:rsidR="000625BC">
      <w:rPr>
        <w:b/>
        <w:noProof/>
        <w:sz w:val="48"/>
        <w:szCs w:val="48"/>
      </w:rPr>
      <w:t xml:space="preserve"> de </w:t>
    </w:r>
    <w:r w:rsidR="00F925D6">
      <w:rPr>
        <w:b/>
        <w:noProof/>
        <w:sz w:val="48"/>
        <w:szCs w:val="48"/>
      </w:rPr>
      <w:t>Necessidades</w:t>
    </w:r>
  </w:p>
  <w:p w:rsidR="000625BC" w:rsidRDefault="000625BC" w:rsidP="000625BC">
    <w:pPr>
      <w:pStyle w:val="Cabealho"/>
    </w:pPr>
  </w:p>
  <w:p w:rsidR="00301720" w:rsidRDefault="0030172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11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12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4"/>
    <w:multiLevelType w:val="multilevel"/>
    <w:tmpl w:val="00000004"/>
    <w:name w:val="WW8Num13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8"/>
    <w:multiLevelType w:val="multilevel"/>
    <w:tmpl w:val="00000008"/>
    <w:name w:val="WW8Num23"/>
    <w:lvl w:ilvl="0">
      <w:start w:val="1"/>
      <w:numFmt w:val="bullet"/>
      <w:suff w:val="nothing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000000B"/>
    <w:multiLevelType w:val="multilevel"/>
    <w:tmpl w:val="0000000B"/>
    <w:name w:val="WW8Num27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064B2C48"/>
    <w:multiLevelType w:val="hybridMultilevel"/>
    <w:tmpl w:val="10445FB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0AA05E07"/>
    <w:multiLevelType w:val="multilevel"/>
    <w:tmpl w:val="CC2EAB7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0BA605B1"/>
    <w:multiLevelType w:val="hybridMultilevel"/>
    <w:tmpl w:val="1ACECE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57B35"/>
    <w:multiLevelType w:val="hybridMultilevel"/>
    <w:tmpl w:val="E3E432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995985"/>
    <w:multiLevelType w:val="hybridMultilevel"/>
    <w:tmpl w:val="0B7850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3135E2"/>
    <w:multiLevelType w:val="hybridMultilevel"/>
    <w:tmpl w:val="43CE9DD2"/>
    <w:lvl w:ilvl="0" w:tplc="303E2360">
      <w:start w:val="6"/>
      <w:numFmt w:val="bullet"/>
      <w:lvlText w:val="-"/>
      <w:lvlJc w:val="left"/>
      <w:pPr>
        <w:tabs>
          <w:tab w:val="num" w:pos="643"/>
        </w:tabs>
        <w:ind w:left="643" w:hanging="360"/>
      </w:pPr>
      <w:rPr>
        <w:rFonts w:ascii="Times New Roman" w:eastAsia="Times New Roman" w:hAnsi="Times New Roman" w:cs="Times New Roman" w:hint="default"/>
      </w:rPr>
    </w:lvl>
    <w:lvl w:ilvl="1" w:tplc="6B96E03A">
      <w:start w:val="6"/>
      <w:numFmt w:val="bullet"/>
      <w:lvlText w:val=""/>
      <w:lvlJc w:val="left"/>
      <w:pPr>
        <w:tabs>
          <w:tab w:val="num" w:pos="88"/>
        </w:tabs>
        <w:ind w:left="88" w:hanging="705"/>
      </w:pPr>
      <w:rPr>
        <w:rFonts w:ascii="Symbol" w:eastAsia="Times New Roman" w:hAnsi="Symbol" w:cs="Times New Roman" w:hint="default"/>
        <w:b/>
        <w:sz w:val="28"/>
      </w:rPr>
    </w:lvl>
    <w:lvl w:ilvl="2" w:tplc="B12689C4">
      <w:start w:val="1"/>
      <w:numFmt w:val="bullet"/>
      <w:lvlText w:val=""/>
      <w:lvlJc w:val="left"/>
      <w:pPr>
        <w:tabs>
          <w:tab w:val="num" w:pos="463"/>
        </w:tabs>
        <w:ind w:left="463" w:hanging="360"/>
      </w:pPr>
      <w:rPr>
        <w:rFonts w:ascii="Wingdings" w:hAnsi="Wingdings" w:hint="default"/>
      </w:rPr>
    </w:lvl>
    <w:lvl w:ilvl="3" w:tplc="869EF96E">
      <w:start w:val="1"/>
      <w:numFmt w:val="bullet"/>
      <w:lvlText w:val=""/>
      <w:lvlJc w:val="left"/>
      <w:pPr>
        <w:tabs>
          <w:tab w:val="num" w:pos="1183"/>
        </w:tabs>
        <w:ind w:left="1183" w:hanging="360"/>
      </w:pPr>
      <w:rPr>
        <w:rFonts w:ascii="Symbol" w:hAnsi="Symbol" w:hint="default"/>
      </w:rPr>
    </w:lvl>
    <w:lvl w:ilvl="4" w:tplc="9E4EAD74" w:tentative="1">
      <w:start w:val="1"/>
      <w:numFmt w:val="bullet"/>
      <w:lvlText w:val="o"/>
      <w:lvlJc w:val="left"/>
      <w:pPr>
        <w:tabs>
          <w:tab w:val="num" w:pos="1903"/>
        </w:tabs>
        <w:ind w:left="1903" w:hanging="360"/>
      </w:pPr>
      <w:rPr>
        <w:rFonts w:ascii="Courier New" w:hAnsi="Courier New" w:hint="default"/>
      </w:rPr>
    </w:lvl>
    <w:lvl w:ilvl="5" w:tplc="DF9E6A72" w:tentative="1">
      <w:start w:val="1"/>
      <w:numFmt w:val="bullet"/>
      <w:lvlText w:val=""/>
      <w:lvlJc w:val="left"/>
      <w:pPr>
        <w:tabs>
          <w:tab w:val="num" w:pos="2623"/>
        </w:tabs>
        <w:ind w:left="2623" w:hanging="360"/>
      </w:pPr>
      <w:rPr>
        <w:rFonts w:ascii="Wingdings" w:hAnsi="Wingdings" w:hint="default"/>
      </w:rPr>
    </w:lvl>
    <w:lvl w:ilvl="6" w:tplc="3984E0FA" w:tentative="1">
      <w:start w:val="1"/>
      <w:numFmt w:val="bullet"/>
      <w:lvlText w:val=""/>
      <w:lvlJc w:val="left"/>
      <w:pPr>
        <w:tabs>
          <w:tab w:val="num" w:pos="3343"/>
        </w:tabs>
        <w:ind w:left="3343" w:hanging="360"/>
      </w:pPr>
      <w:rPr>
        <w:rFonts w:ascii="Symbol" w:hAnsi="Symbol" w:hint="default"/>
      </w:rPr>
    </w:lvl>
    <w:lvl w:ilvl="7" w:tplc="8D127E0C" w:tentative="1">
      <w:start w:val="1"/>
      <w:numFmt w:val="bullet"/>
      <w:lvlText w:val="o"/>
      <w:lvlJc w:val="left"/>
      <w:pPr>
        <w:tabs>
          <w:tab w:val="num" w:pos="4063"/>
        </w:tabs>
        <w:ind w:left="4063" w:hanging="360"/>
      </w:pPr>
      <w:rPr>
        <w:rFonts w:ascii="Courier New" w:hAnsi="Courier New" w:hint="default"/>
      </w:rPr>
    </w:lvl>
    <w:lvl w:ilvl="8" w:tplc="17BA8464" w:tentative="1">
      <w:start w:val="1"/>
      <w:numFmt w:val="bullet"/>
      <w:lvlText w:val=""/>
      <w:lvlJc w:val="left"/>
      <w:pPr>
        <w:tabs>
          <w:tab w:val="num" w:pos="4783"/>
        </w:tabs>
        <w:ind w:left="4783" w:hanging="360"/>
      </w:pPr>
      <w:rPr>
        <w:rFonts w:ascii="Wingdings" w:hAnsi="Wingdings" w:hint="default"/>
      </w:rPr>
    </w:lvl>
  </w:abstractNum>
  <w:abstractNum w:abstractNumId="11">
    <w:nsid w:val="77C21F9A"/>
    <w:multiLevelType w:val="hybridMultilevel"/>
    <w:tmpl w:val="FF7E3A50"/>
    <w:lvl w:ilvl="0" w:tplc="5AA03C3C">
      <w:start w:val="1"/>
      <w:numFmt w:val="bullet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hint="default"/>
      </w:rPr>
    </w:lvl>
    <w:lvl w:ilvl="1" w:tplc="3260126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3300F3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A076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F41C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21A93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1801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6623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990D7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90C0939"/>
    <w:multiLevelType w:val="hybridMultilevel"/>
    <w:tmpl w:val="EDA21264"/>
    <w:lvl w:ilvl="0" w:tplc="B32657CC">
      <w:start w:val="1"/>
      <w:numFmt w:val="bullet"/>
      <w:lvlText w:val=""/>
      <w:lvlJc w:val="left"/>
      <w:pPr>
        <w:tabs>
          <w:tab w:val="num" w:pos="477"/>
        </w:tabs>
        <w:ind w:left="400" w:hanging="283"/>
      </w:pPr>
      <w:rPr>
        <w:rFonts w:ascii="Symbol" w:hAnsi="Symbol" w:hint="default"/>
      </w:rPr>
    </w:lvl>
    <w:lvl w:ilvl="1" w:tplc="A5D2E486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AC70BB8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DC88FF44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77CE94BC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63E02734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4112DF80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D9368ECE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1D20C6C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12"/>
  </w:num>
  <w:num w:numId="5">
    <w:abstractNumId w:val="11"/>
  </w:num>
  <w:num w:numId="6">
    <w:abstractNumId w:val="10"/>
  </w:num>
  <w:num w:numId="7">
    <w:abstractNumId w:val="5"/>
  </w:num>
  <w:num w:numId="8">
    <w:abstractNumId w:val="9"/>
  </w:num>
  <w:num w:numId="9">
    <w:abstractNumId w:val="7"/>
  </w:num>
  <w:num w:numId="10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794"/>
    <w:rsid w:val="000206F5"/>
    <w:rsid w:val="00037229"/>
    <w:rsid w:val="000625BC"/>
    <w:rsid w:val="00070301"/>
    <w:rsid w:val="00072E14"/>
    <w:rsid w:val="000759AC"/>
    <w:rsid w:val="000979C6"/>
    <w:rsid w:val="000B0E38"/>
    <w:rsid w:val="000D0B8B"/>
    <w:rsid w:val="000D4901"/>
    <w:rsid w:val="000E666C"/>
    <w:rsid w:val="000F5A5C"/>
    <w:rsid w:val="0010200F"/>
    <w:rsid w:val="00111E1B"/>
    <w:rsid w:val="00151E80"/>
    <w:rsid w:val="00156B44"/>
    <w:rsid w:val="00163BB3"/>
    <w:rsid w:val="00176A02"/>
    <w:rsid w:val="0018395D"/>
    <w:rsid w:val="001C0EF7"/>
    <w:rsid w:val="001C4CC9"/>
    <w:rsid w:val="001C4E47"/>
    <w:rsid w:val="001D2615"/>
    <w:rsid w:val="001D3E7F"/>
    <w:rsid w:val="001D5CE2"/>
    <w:rsid w:val="002160DE"/>
    <w:rsid w:val="00231D93"/>
    <w:rsid w:val="00232A44"/>
    <w:rsid w:val="002511C3"/>
    <w:rsid w:val="00251A9E"/>
    <w:rsid w:val="00267354"/>
    <w:rsid w:val="002866B6"/>
    <w:rsid w:val="002A3E68"/>
    <w:rsid w:val="002B5215"/>
    <w:rsid w:val="002B6FF4"/>
    <w:rsid w:val="002C0129"/>
    <w:rsid w:val="002D7A4E"/>
    <w:rsid w:val="00301720"/>
    <w:rsid w:val="00305813"/>
    <w:rsid w:val="00335BB2"/>
    <w:rsid w:val="00367812"/>
    <w:rsid w:val="00383423"/>
    <w:rsid w:val="003C63EF"/>
    <w:rsid w:val="003D6CA9"/>
    <w:rsid w:val="003E3093"/>
    <w:rsid w:val="004204EC"/>
    <w:rsid w:val="00466761"/>
    <w:rsid w:val="00472F72"/>
    <w:rsid w:val="004A2E53"/>
    <w:rsid w:val="004F1E04"/>
    <w:rsid w:val="00505B4E"/>
    <w:rsid w:val="00506D77"/>
    <w:rsid w:val="00535E9D"/>
    <w:rsid w:val="00537F59"/>
    <w:rsid w:val="0054448C"/>
    <w:rsid w:val="00545239"/>
    <w:rsid w:val="00556DBD"/>
    <w:rsid w:val="00560584"/>
    <w:rsid w:val="00580F5D"/>
    <w:rsid w:val="00587C21"/>
    <w:rsid w:val="005A473B"/>
    <w:rsid w:val="005B3F53"/>
    <w:rsid w:val="005C570D"/>
    <w:rsid w:val="006024BB"/>
    <w:rsid w:val="00604FE0"/>
    <w:rsid w:val="006218A2"/>
    <w:rsid w:val="00645B19"/>
    <w:rsid w:val="0064748E"/>
    <w:rsid w:val="00671BB9"/>
    <w:rsid w:val="00675F54"/>
    <w:rsid w:val="00677D1E"/>
    <w:rsid w:val="006C2B96"/>
    <w:rsid w:val="007315CE"/>
    <w:rsid w:val="00764DFA"/>
    <w:rsid w:val="00794794"/>
    <w:rsid w:val="007A3CBC"/>
    <w:rsid w:val="007C0C9C"/>
    <w:rsid w:val="007C6E2A"/>
    <w:rsid w:val="007D1AD4"/>
    <w:rsid w:val="007E060D"/>
    <w:rsid w:val="0081453B"/>
    <w:rsid w:val="00816EE9"/>
    <w:rsid w:val="008171E7"/>
    <w:rsid w:val="008307F6"/>
    <w:rsid w:val="00857492"/>
    <w:rsid w:val="008816B7"/>
    <w:rsid w:val="008903AC"/>
    <w:rsid w:val="00891074"/>
    <w:rsid w:val="008C49A6"/>
    <w:rsid w:val="008E320B"/>
    <w:rsid w:val="008E4966"/>
    <w:rsid w:val="00916E12"/>
    <w:rsid w:val="00954391"/>
    <w:rsid w:val="0097205C"/>
    <w:rsid w:val="00980F64"/>
    <w:rsid w:val="009D5C81"/>
    <w:rsid w:val="009E7FB7"/>
    <w:rsid w:val="00A42292"/>
    <w:rsid w:val="00A61206"/>
    <w:rsid w:val="00A641A2"/>
    <w:rsid w:val="00AB3DBE"/>
    <w:rsid w:val="00AB4584"/>
    <w:rsid w:val="00AD28F2"/>
    <w:rsid w:val="00AF6D8B"/>
    <w:rsid w:val="00B16B6F"/>
    <w:rsid w:val="00B2404C"/>
    <w:rsid w:val="00B57BE0"/>
    <w:rsid w:val="00B77F81"/>
    <w:rsid w:val="00B84148"/>
    <w:rsid w:val="00BA7FF8"/>
    <w:rsid w:val="00BB515A"/>
    <w:rsid w:val="00BB57D3"/>
    <w:rsid w:val="00BC6E3F"/>
    <w:rsid w:val="00BE4D19"/>
    <w:rsid w:val="00BF58B5"/>
    <w:rsid w:val="00C12212"/>
    <w:rsid w:val="00C255C3"/>
    <w:rsid w:val="00C41861"/>
    <w:rsid w:val="00C946D0"/>
    <w:rsid w:val="00C9704B"/>
    <w:rsid w:val="00C974AC"/>
    <w:rsid w:val="00CD6B00"/>
    <w:rsid w:val="00CD7869"/>
    <w:rsid w:val="00CD7BBC"/>
    <w:rsid w:val="00CE557A"/>
    <w:rsid w:val="00D167A3"/>
    <w:rsid w:val="00D20127"/>
    <w:rsid w:val="00D223E8"/>
    <w:rsid w:val="00D41D5C"/>
    <w:rsid w:val="00D5582A"/>
    <w:rsid w:val="00D6318E"/>
    <w:rsid w:val="00D635EC"/>
    <w:rsid w:val="00D63945"/>
    <w:rsid w:val="00DC4F8F"/>
    <w:rsid w:val="00DD529C"/>
    <w:rsid w:val="00DE7A2D"/>
    <w:rsid w:val="00DF6CC7"/>
    <w:rsid w:val="00E04111"/>
    <w:rsid w:val="00E1472C"/>
    <w:rsid w:val="00E1541B"/>
    <w:rsid w:val="00E676D3"/>
    <w:rsid w:val="00E74170"/>
    <w:rsid w:val="00E75601"/>
    <w:rsid w:val="00EA2118"/>
    <w:rsid w:val="00EC38C2"/>
    <w:rsid w:val="00ED1B79"/>
    <w:rsid w:val="00EE20D1"/>
    <w:rsid w:val="00EF5768"/>
    <w:rsid w:val="00F20063"/>
    <w:rsid w:val="00F35624"/>
    <w:rsid w:val="00F46E05"/>
    <w:rsid w:val="00F61363"/>
    <w:rsid w:val="00F6696F"/>
    <w:rsid w:val="00F75EB4"/>
    <w:rsid w:val="00F77EB9"/>
    <w:rsid w:val="00F925D6"/>
    <w:rsid w:val="00F9260F"/>
    <w:rsid w:val="00FA66F7"/>
    <w:rsid w:val="00FB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720"/>
    <w:pPr>
      <w:spacing w:before="120" w:line="288" w:lineRule="auto"/>
      <w:jc w:val="both"/>
    </w:pPr>
    <w:rPr>
      <w:rFonts w:ascii="Arial" w:hAnsi="Arial"/>
      <w:sz w:val="22"/>
      <w:szCs w:val="24"/>
      <w:lang w:val="pt-PT"/>
    </w:rPr>
  </w:style>
  <w:style w:type="paragraph" w:styleId="Ttulo1">
    <w:name w:val="heading 1"/>
    <w:basedOn w:val="Normal"/>
    <w:next w:val="Normal"/>
    <w:qFormat/>
    <w:rsid w:val="00301720"/>
    <w:pPr>
      <w:keepNext/>
      <w:numPr>
        <w:numId w:val="3"/>
      </w:numPr>
      <w:pBdr>
        <w:top w:val="single" w:sz="18" w:space="1" w:color="auto"/>
        <w:bottom w:val="single" w:sz="18" w:space="1" w:color="auto"/>
      </w:pBdr>
      <w:outlineLvl w:val="0"/>
    </w:pPr>
    <w:rPr>
      <w:b/>
      <w:kern w:val="32"/>
      <w:sz w:val="32"/>
    </w:rPr>
  </w:style>
  <w:style w:type="paragraph" w:styleId="Ttulo2">
    <w:name w:val="heading 2"/>
    <w:basedOn w:val="Normal"/>
    <w:next w:val="Normal"/>
    <w:qFormat/>
    <w:rsid w:val="00301720"/>
    <w:pPr>
      <w:keepNext/>
      <w:numPr>
        <w:ilvl w:val="1"/>
        <w:numId w:val="3"/>
      </w:numPr>
      <w:spacing w:before="0" w:after="120"/>
      <w:outlineLvl w:val="1"/>
    </w:pPr>
    <w:rPr>
      <w:rFonts w:ascii="Arial (W1)" w:hAnsi="Arial (W1)"/>
      <w:b/>
      <w:sz w:val="28"/>
    </w:rPr>
  </w:style>
  <w:style w:type="paragraph" w:styleId="Ttulo3">
    <w:name w:val="heading 3"/>
    <w:basedOn w:val="Normal"/>
    <w:next w:val="Normal"/>
    <w:qFormat/>
    <w:rsid w:val="00301720"/>
    <w:pPr>
      <w:keepNext/>
      <w:numPr>
        <w:ilvl w:val="2"/>
        <w:numId w:val="3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rsid w:val="00301720"/>
    <w:pPr>
      <w:keepNext/>
      <w:outlineLvl w:val="3"/>
    </w:pPr>
    <w:rPr>
      <w:b/>
    </w:rPr>
  </w:style>
  <w:style w:type="paragraph" w:styleId="Ttulo5">
    <w:name w:val="heading 5"/>
    <w:basedOn w:val="Normal"/>
    <w:qFormat/>
    <w:rsid w:val="00301720"/>
    <w:pPr>
      <w:spacing w:before="0" w:line="240" w:lineRule="auto"/>
      <w:outlineLvl w:val="4"/>
    </w:pPr>
    <w:rPr>
      <w:b/>
      <w:i/>
      <w:lang w:val="en-US"/>
    </w:rPr>
  </w:style>
  <w:style w:type="paragraph" w:styleId="Ttulo6">
    <w:name w:val="heading 6"/>
    <w:basedOn w:val="Normal"/>
    <w:next w:val="Normal"/>
    <w:qFormat/>
    <w:rsid w:val="00301720"/>
    <w:pPr>
      <w:keepNext/>
      <w:jc w:val="center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301720"/>
    <w:pPr>
      <w:keepNext/>
      <w:outlineLvl w:val="6"/>
    </w:pPr>
    <w:rPr>
      <w:b/>
      <w:bCs/>
      <w:sz w:val="20"/>
    </w:rPr>
  </w:style>
  <w:style w:type="paragraph" w:styleId="Ttulo8">
    <w:name w:val="heading 8"/>
    <w:basedOn w:val="Normal"/>
    <w:next w:val="Normal"/>
    <w:qFormat/>
    <w:rsid w:val="00301720"/>
    <w:pPr>
      <w:keepNext/>
      <w:jc w:val="center"/>
      <w:outlineLvl w:val="7"/>
    </w:pPr>
    <w:rPr>
      <w:b/>
      <w:sz w:val="28"/>
    </w:rPr>
  </w:style>
  <w:style w:type="paragraph" w:styleId="Ttulo9">
    <w:name w:val="heading 9"/>
    <w:basedOn w:val="Normal"/>
    <w:next w:val="Normal"/>
    <w:qFormat/>
    <w:rsid w:val="00301720"/>
    <w:pPr>
      <w:keepNext/>
      <w:outlineLvl w:val="8"/>
    </w:pPr>
    <w:rPr>
      <w:b/>
      <w:bCs/>
      <w:color w:val="0000FF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30172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0172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01720"/>
  </w:style>
  <w:style w:type="paragraph" w:styleId="Recuodecorpodetexto">
    <w:name w:val="Body Text Indent"/>
    <w:basedOn w:val="Normal"/>
    <w:semiHidden/>
    <w:rsid w:val="00301720"/>
    <w:pPr>
      <w:ind w:firstLine="720"/>
    </w:pPr>
    <w:rPr>
      <w:szCs w:val="20"/>
      <w:lang w:val="pt-BR"/>
    </w:rPr>
  </w:style>
  <w:style w:type="paragraph" w:customStyle="1" w:styleId="infoblue">
    <w:name w:val="infoblue"/>
    <w:basedOn w:val="Normal"/>
    <w:next w:val="Normal"/>
    <w:rsid w:val="00301720"/>
    <w:pPr>
      <w:spacing w:before="0" w:line="240" w:lineRule="auto"/>
    </w:pPr>
    <w:rPr>
      <w:rFonts w:ascii="Verdana" w:hAnsi="Verdana"/>
      <w:i/>
      <w:color w:val="0000FF"/>
      <w:lang w:val="pt-BR" w:eastAsia="en-US"/>
    </w:rPr>
  </w:style>
  <w:style w:type="paragraph" w:styleId="Corpodetexto">
    <w:name w:val="Body Text"/>
    <w:basedOn w:val="Normal"/>
    <w:semiHidden/>
    <w:rsid w:val="00301720"/>
    <w:rPr>
      <w:color w:val="0000FF"/>
    </w:rPr>
  </w:style>
  <w:style w:type="paragraph" w:styleId="Sumrio1">
    <w:name w:val="toc 1"/>
    <w:basedOn w:val="Normal"/>
    <w:next w:val="Normal"/>
    <w:autoRedefine/>
    <w:semiHidden/>
    <w:rsid w:val="00301720"/>
    <w:pPr>
      <w:spacing w:after="120"/>
      <w:jc w:val="left"/>
    </w:pPr>
    <w:rPr>
      <w:b/>
    </w:rPr>
  </w:style>
  <w:style w:type="paragraph" w:styleId="Sumrio2">
    <w:name w:val="toc 2"/>
    <w:basedOn w:val="Normal"/>
    <w:next w:val="Normal"/>
    <w:autoRedefine/>
    <w:semiHidden/>
    <w:rsid w:val="00301720"/>
    <w:pPr>
      <w:spacing w:before="0"/>
      <w:ind w:left="220"/>
      <w:jc w:val="left"/>
    </w:pPr>
    <w:rPr>
      <w:rFonts w:ascii="Arial (W1)" w:hAnsi="Arial (W1)"/>
      <w:sz w:val="20"/>
    </w:rPr>
  </w:style>
  <w:style w:type="paragraph" w:styleId="Sumrio3">
    <w:name w:val="toc 3"/>
    <w:basedOn w:val="Normal"/>
    <w:next w:val="Normal"/>
    <w:autoRedefine/>
    <w:semiHidden/>
    <w:rsid w:val="00301720"/>
    <w:pPr>
      <w:spacing w:before="0"/>
      <w:ind w:left="440"/>
      <w:jc w:val="left"/>
    </w:pPr>
    <w:rPr>
      <w:sz w:val="20"/>
    </w:rPr>
  </w:style>
  <w:style w:type="paragraph" w:styleId="Sumrio4">
    <w:name w:val="toc 4"/>
    <w:basedOn w:val="Normal"/>
    <w:next w:val="Normal"/>
    <w:autoRedefine/>
    <w:semiHidden/>
    <w:rsid w:val="00301720"/>
    <w:pPr>
      <w:spacing w:before="0"/>
      <w:ind w:left="660"/>
      <w:jc w:val="left"/>
    </w:pPr>
    <w:rPr>
      <w:rFonts w:ascii="Times New Roman" w:hAnsi="Times New Roman"/>
      <w:sz w:val="18"/>
    </w:rPr>
  </w:style>
  <w:style w:type="paragraph" w:styleId="Sumrio5">
    <w:name w:val="toc 5"/>
    <w:basedOn w:val="Normal"/>
    <w:next w:val="Normal"/>
    <w:autoRedefine/>
    <w:semiHidden/>
    <w:rsid w:val="00301720"/>
    <w:pPr>
      <w:spacing w:before="0"/>
      <w:ind w:left="880"/>
      <w:jc w:val="left"/>
    </w:pPr>
    <w:rPr>
      <w:rFonts w:ascii="Times New Roman" w:hAnsi="Times New Roman"/>
      <w:sz w:val="18"/>
    </w:rPr>
  </w:style>
  <w:style w:type="paragraph" w:styleId="Sumrio6">
    <w:name w:val="toc 6"/>
    <w:basedOn w:val="Normal"/>
    <w:next w:val="Normal"/>
    <w:autoRedefine/>
    <w:semiHidden/>
    <w:rsid w:val="00301720"/>
    <w:pPr>
      <w:spacing w:before="0"/>
      <w:ind w:left="1100"/>
      <w:jc w:val="left"/>
    </w:pPr>
    <w:rPr>
      <w:rFonts w:ascii="Times New Roman" w:hAnsi="Times New Roman"/>
      <w:sz w:val="18"/>
    </w:rPr>
  </w:style>
  <w:style w:type="paragraph" w:styleId="Sumrio7">
    <w:name w:val="toc 7"/>
    <w:basedOn w:val="Normal"/>
    <w:next w:val="Normal"/>
    <w:autoRedefine/>
    <w:semiHidden/>
    <w:rsid w:val="00301720"/>
    <w:pPr>
      <w:spacing w:before="0"/>
      <w:ind w:left="1320"/>
      <w:jc w:val="left"/>
    </w:pPr>
    <w:rPr>
      <w:rFonts w:ascii="Times New Roman" w:hAnsi="Times New Roman"/>
      <w:sz w:val="18"/>
    </w:rPr>
  </w:style>
  <w:style w:type="paragraph" w:styleId="Sumrio8">
    <w:name w:val="toc 8"/>
    <w:basedOn w:val="Normal"/>
    <w:next w:val="Normal"/>
    <w:autoRedefine/>
    <w:semiHidden/>
    <w:rsid w:val="00301720"/>
    <w:pPr>
      <w:spacing w:before="0"/>
      <w:ind w:left="1540"/>
      <w:jc w:val="left"/>
    </w:pPr>
    <w:rPr>
      <w:rFonts w:ascii="Times New Roman" w:hAnsi="Times New Roman"/>
      <w:sz w:val="18"/>
    </w:rPr>
  </w:style>
  <w:style w:type="paragraph" w:styleId="Sumrio9">
    <w:name w:val="toc 9"/>
    <w:basedOn w:val="Normal"/>
    <w:next w:val="Normal"/>
    <w:autoRedefine/>
    <w:semiHidden/>
    <w:rsid w:val="00301720"/>
    <w:pPr>
      <w:spacing w:before="0"/>
      <w:ind w:left="1760"/>
      <w:jc w:val="left"/>
    </w:pPr>
    <w:rPr>
      <w:rFonts w:ascii="Times New Roman" w:hAnsi="Times New Roman"/>
      <w:sz w:val="18"/>
    </w:rPr>
  </w:style>
  <w:style w:type="character" w:styleId="Hyperlink">
    <w:name w:val="Hyperlink"/>
    <w:basedOn w:val="Fontepargpadro"/>
    <w:semiHidden/>
    <w:rsid w:val="00301720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01720"/>
    <w:rPr>
      <w:color w:val="800080"/>
      <w:u w:val="single"/>
    </w:rPr>
  </w:style>
  <w:style w:type="paragraph" w:customStyle="1" w:styleId="Comentarios">
    <w:name w:val="Comentarios"/>
    <w:basedOn w:val="Normal"/>
    <w:rsid w:val="00301720"/>
    <w:pPr>
      <w:keepLines/>
      <w:widowControl w:val="0"/>
      <w:spacing w:before="0" w:line="240" w:lineRule="auto"/>
    </w:pPr>
    <w:rPr>
      <w:i/>
      <w:color w:val="808080"/>
      <w:sz w:val="20"/>
      <w:lang w:val="pt-BR"/>
    </w:rPr>
  </w:style>
  <w:style w:type="paragraph" w:customStyle="1" w:styleId="Tabletext">
    <w:name w:val="Tabletext"/>
    <w:basedOn w:val="Normal"/>
    <w:rsid w:val="00301720"/>
    <w:pPr>
      <w:keepLines/>
      <w:widowControl w:val="0"/>
      <w:spacing w:before="0" w:line="240" w:lineRule="auto"/>
      <w:jc w:val="left"/>
    </w:pPr>
    <w:rPr>
      <w:sz w:val="20"/>
      <w:lang w:val="en-US"/>
    </w:rPr>
  </w:style>
  <w:style w:type="paragraph" w:customStyle="1" w:styleId="Tabletitle">
    <w:name w:val="Tabletitle"/>
    <w:basedOn w:val="Normal"/>
    <w:rsid w:val="00301720"/>
    <w:pPr>
      <w:spacing w:before="0" w:line="240" w:lineRule="auto"/>
      <w:jc w:val="left"/>
    </w:pPr>
    <w:rPr>
      <w:b/>
      <w:sz w:val="20"/>
      <w:lang w:val="pt-BR"/>
    </w:rPr>
  </w:style>
  <w:style w:type="paragraph" w:styleId="NormalWeb">
    <w:name w:val="Normal (Web)"/>
    <w:basedOn w:val="Normal"/>
    <w:semiHidden/>
    <w:rsid w:val="00301720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color w:val="0000FF"/>
      <w:sz w:val="24"/>
      <w:lang w:val="pt-BR"/>
    </w:rPr>
  </w:style>
  <w:style w:type="paragraph" w:styleId="Corpodetexto2">
    <w:name w:val="Body Text 2"/>
    <w:basedOn w:val="Normal"/>
    <w:semiHidden/>
    <w:rsid w:val="00301720"/>
    <w:rPr>
      <w:b/>
      <w:bCs/>
      <w:sz w:val="20"/>
    </w:rPr>
  </w:style>
  <w:style w:type="paragraph" w:styleId="Corpodetexto3">
    <w:name w:val="Body Text 3"/>
    <w:basedOn w:val="Normal"/>
    <w:semiHidden/>
    <w:rsid w:val="00301720"/>
    <w:rPr>
      <w:rFonts w:cs="Arial"/>
      <w:color w:val="000000"/>
      <w:szCs w:val="20"/>
      <w:lang w:val="pt-BR"/>
    </w:rPr>
  </w:style>
  <w:style w:type="paragraph" w:customStyle="1" w:styleId="DefaultText">
    <w:name w:val="Default Text"/>
    <w:basedOn w:val="Normal"/>
    <w:rsid w:val="00301720"/>
    <w:pPr>
      <w:spacing w:after="120" w:line="240" w:lineRule="auto"/>
    </w:pPr>
    <w:rPr>
      <w:sz w:val="20"/>
      <w:szCs w:val="20"/>
      <w:lang w:val="pt-BR"/>
    </w:rPr>
  </w:style>
  <w:style w:type="paragraph" w:customStyle="1" w:styleId="InfoBlue0">
    <w:name w:val="InfoBlue"/>
    <w:basedOn w:val="Normal"/>
    <w:next w:val="Corpodetexto"/>
    <w:autoRedefine/>
    <w:rsid w:val="00301720"/>
    <w:pPr>
      <w:widowControl w:val="0"/>
      <w:spacing w:before="0" w:after="120" w:line="240" w:lineRule="atLeast"/>
    </w:pPr>
    <w:rPr>
      <w:rFonts w:ascii="Times New Roman" w:hAnsi="Times New Roman"/>
      <w:iCs/>
      <w:color w:val="000000"/>
      <w:sz w:val="20"/>
      <w:szCs w:val="20"/>
      <w:lang w:val="pt-BR" w:eastAsia="en-US"/>
    </w:rPr>
  </w:style>
  <w:style w:type="character" w:customStyle="1" w:styleId="WW-DefaultParagraphFont">
    <w:name w:val="WW-Default Paragraph Font"/>
    <w:rsid w:val="00301720"/>
  </w:style>
  <w:style w:type="character" w:customStyle="1" w:styleId="WW8Num2z2">
    <w:name w:val="WW8Num2z2"/>
    <w:rsid w:val="00301720"/>
    <w:rPr>
      <w:rFonts w:ascii="Wingdings" w:hAnsi="Wingdings"/>
    </w:rPr>
  </w:style>
  <w:style w:type="paragraph" w:styleId="Recuodecorpodetexto2">
    <w:name w:val="Body Text Indent 2"/>
    <w:basedOn w:val="Normal"/>
    <w:semiHidden/>
    <w:rsid w:val="00301720"/>
    <w:pPr>
      <w:ind w:left="283"/>
    </w:pPr>
    <w:rPr>
      <w:color w:val="0000FF"/>
    </w:rPr>
  </w:style>
  <w:style w:type="paragraph" w:styleId="MapadoDocumento">
    <w:name w:val="Document Map"/>
    <w:basedOn w:val="Normal"/>
    <w:semiHidden/>
    <w:rsid w:val="00301720"/>
    <w:pPr>
      <w:shd w:val="clear" w:color="auto" w:fill="000080"/>
    </w:pPr>
    <w:rPr>
      <w:rFonts w:ascii="Tahoma" w:hAnsi="Tahoma" w:cs="Arial (W1)"/>
    </w:rPr>
  </w:style>
  <w:style w:type="paragraph" w:styleId="Recuodecorpodetexto3">
    <w:name w:val="Body Text Indent 3"/>
    <w:basedOn w:val="Normal"/>
    <w:semiHidden/>
    <w:rsid w:val="00301720"/>
    <w:pPr>
      <w:spacing w:line="240" w:lineRule="auto"/>
      <w:ind w:left="708"/>
    </w:pPr>
    <w:rPr>
      <w:i/>
      <w:iCs/>
      <w:color w:val="0000FF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25B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25BC"/>
    <w:rPr>
      <w:rFonts w:ascii="Tahoma" w:hAnsi="Tahoma" w:cs="Tahoma"/>
      <w:sz w:val="16"/>
      <w:szCs w:val="16"/>
      <w:lang w:val="pt-PT"/>
    </w:rPr>
  </w:style>
  <w:style w:type="table" w:styleId="Tabelacomgrade">
    <w:name w:val="Table Grid"/>
    <w:basedOn w:val="Tabelanormal"/>
    <w:uiPriority w:val="59"/>
    <w:rsid w:val="000625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qFormat/>
    <w:rsid w:val="008816B7"/>
    <w:pPr>
      <w:spacing w:before="0" w:line="240" w:lineRule="auto"/>
      <w:ind w:left="720"/>
      <w:contextualSpacing/>
      <w:jc w:val="left"/>
    </w:pPr>
    <w:rPr>
      <w:rFonts w:asciiTheme="minorHAnsi" w:eastAsiaTheme="minorEastAsia" w:hAnsiTheme="minorHAnsi" w:cstheme="minorBidi"/>
      <w:sz w:val="24"/>
      <w:lang w:val="pt-BR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720"/>
    <w:pPr>
      <w:spacing w:before="120" w:line="288" w:lineRule="auto"/>
      <w:jc w:val="both"/>
    </w:pPr>
    <w:rPr>
      <w:rFonts w:ascii="Arial" w:hAnsi="Arial"/>
      <w:sz w:val="22"/>
      <w:szCs w:val="24"/>
      <w:lang w:val="pt-PT"/>
    </w:rPr>
  </w:style>
  <w:style w:type="paragraph" w:styleId="Ttulo1">
    <w:name w:val="heading 1"/>
    <w:basedOn w:val="Normal"/>
    <w:next w:val="Normal"/>
    <w:qFormat/>
    <w:rsid w:val="00301720"/>
    <w:pPr>
      <w:keepNext/>
      <w:numPr>
        <w:numId w:val="3"/>
      </w:numPr>
      <w:pBdr>
        <w:top w:val="single" w:sz="18" w:space="1" w:color="auto"/>
        <w:bottom w:val="single" w:sz="18" w:space="1" w:color="auto"/>
      </w:pBdr>
      <w:outlineLvl w:val="0"/>
    </w:pPr>
    <w:rPr>
      <w:b/>
      <w:kern w:val="32"/>
      <w:sz w:val="32"/>
    </w:rPr>
  </w:style>
  <w:style w:type="paragraph" w:styleId="Ttulo2">
    <w:name w:val="heading 2"/>
    <w:basedOn w:val="Normal"/>
    <w:next w:val="Normal"/>
    <w:qFormat/>
    <w:rsid w:val="00301720"/>
    <w:pPr>
      <w:keepNext/>
      <w:numPr>
        <w:ilvl w:val="1"/>
        <w:numId w:val="3"/>
      </w:numPr>
      <w:spacing w:before="0" w:after="120"/>
      <w:outlineLvl w:val="1"/>
    </w:pPr>
    <w:rPr>
      <w:rFonts w:ascii="Arial (W1)" w:hAnsi="Arial (W1)"/>
      <w:b/>
      <w:sz w:val="28"/>
    </w:rPr>
  </w:style>
  <w:style w:type="paragraph" w:styleId="Ttulo3">
    <w:name w:val="heading 3"/>
    <w:basedOn w:val="Normal"/>
    <w:next w:val="Normal"/>
    <w:qFormat/>
    <w:rsid w:val="00301720"/>
    <w:pPr>
      <w:keepNext/>
      <w:numPr>
        <w:ilvl w:val="2"/>
        <w:numId w:val="3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rsid w:val="00301720"/>
    <w:pPr>
      <w:keepNext/>
      <w:outlineLvl w:val="3"/>
    </w:pPr>
    <w:rPr>
      <w:b/>
    </w:rPr>
  </w:style>
  <w:style w:type="paragraph" w:styleId="Ttulo5">
    <w:name w:val="heading 5"/>
    <w:basedOn w:val="Normal"/>
    <w:qFormat/>
    <w:rsid w:val="00301720"/>
    <w:pPr>
      <w:spacing w:before="0" w:line="240" w:lineRule="auto"/>
      <w:outlineLvl w:val="4"/>
    </w:pPr>
    <w:rPr>
      <w:b/>
      <w:i/>
      <w:lang w:val="en-US"/>
    </w:rPr>
  </w:style>
  <w:style w:type="paragraph" w:styleId="Ttulo6">
    <w:name w:val="heading 6"/>
    <w:basedOn w:val="Normal"/>
    <w:next w:val="Normal"/>
    <w:qFormat/>
    <w:rsid w:val="00301720"/>
    <w:pPr>
      <w:keepNext/>
      <w:jc w:val="center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301720"/>
    <w:pPr>
      <w:keepNext/>
      <w:outlineLvl w:val="6"/>
    </w:pPr>
    <w:rPr>
      <w:b/>
      <w:bCs/>
      <w:sz w:val="20"/>
    </w:rPr>
  </w:style>
  <w:style w:type="paragraph" w:styleId="Ttulo8">
    <w:name w:val="heading 8"/>
    <w:basedOn w:val="Normal"/>
    <w:next w:val="Normal"/>
    <w:qFormat/>
    <w:rsid w:val="00301720"/>
    <w:pPr>
      <w:keepNext/>
      <w:jc w:val="center"/>
      <w:outlineLvl w:val="7"/>
    </w:pPr>
    <w:rPr>
      <w:b/>
      <w:sz w:val="28"/>
    </w:rPr>
  </w:style>
  <w:style w:type="paragraph" w:styleId="Ttulo9">
    <w:name w:val="heading 9"/>
    <w:basedOn w:val="Normal"/>
    <w:next w:val="Normal"/>
    <w:qFormat/>
    <w:rsid w:val="00301720"/>
    <w:pPr>
      <w:keepNext/>
      <w:outlineLvl w:val="8"/>
    </w:pPr>
    <w:rPr>
      <w:b/>
      <w:bCs/>
      <w:color w:val="0000FF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30172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0172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01720"/>
  </w:style>
  <w:style w:type="paragraph" w:styleId="Recuodecorpodetexto">
    <w:name w:val="Body Text Indent"/>
    <w:basedOn w:val="Normal"/>
    <w:semiHidden/>
    <w:rsid w:val="00301720"/>
    <w:pPr>
      <w:ind w:firstLine="720"/>
    </w:pPr>
    <w:rPr>
      <w:szCs w:val="20"/>
      <w:lang w:val="pt-BR"/>
    </w:rPr>
  </w:style>
  <w:style w:type="paragraph" w:customStyle="1" w:styleId="infoblue">
    <w:name w:val="infoblue"/>
    <w:basedOn w:val="Normal"/>
    <w:next w:val="Normal"/>
    <w:rsid w:val="00301720"/>
    <w:pPr>
      <w:spacing w:before="0" w:line="240" w:lineRule="auto"/>
    </w:pPr>
    <w:rPr>
      <w:rFonts w:ascii="Verdana" w:hAnsi="Verdana"/>
      <w:i/>
      <w:color w:val="0000FF"/>
      <w:lang w:val="pt-BR" w:eastAsia="en-US"/>
    </w:rPr>
  </w:style>
  <w:style w:type="paragraph" w:styleId="Corpodetexto">
    <w:name w:val="Body Text"/>
    <w:basedOn w:val="Normal"/>
    <w:semiHidden/>
    <w:rsid w:val="00301720"/>
    <w:rPr>
      <w:color w:val="0000FF"/>
    </w:rPr>
  </w:style>
  <w:style w:type="paragraph" w:styleId="Sumrio1">
    <w:name w:val="toc 1"/>
    <w:basedOn w:val="Normal"/>
    <w:next w:val="Normal"/>
    <w:autoRedefine/>
    <w:semiHidden/>
    <w:rsid w:val="00301720"/>
    <w:pPr>
      <w:spacing w:after="120"/>
      <w:jc w:val="left"/>
    </w:pPr>
    <w:rPr>
      <w:b/>
    </w:rPr>
  </w:style>
  <w:style w:type="paragraph" w:styleId="Sumrio2">
    <w:name w:val="toc 2"/>
    <w:basedOn w:val="Normal"/>
    <w:next w:val="Normal"/>
    <w:autoRedefine/>
    <w:semiHidden/>
    <w:rsid w:val="00301720"/>
    <w:pPr>
      <w:spacing w:before="0"/>
      <w:ind w:left="220"/>
      <w:jc w:val="left"/>
    </w:pPr>
    <w:rPr>
      <w:rFonts w:ascii="Arial (W1)" w:hAnsi="Arial (W1)"/>
      <w:sz w:val="20"/>
    </w:rPr>
  </w:style>
  <w:style w:type="paragraph" w:styleId="Sumrio3">
    <w:name w:val="toc 3"/>
    <w:basedOn w:val="Normal"/>
    <w:next w:val="Normal"/>
    <w:autoRedefine/>
    <w:semiHidden/>
    <w:rsid w:val="00301720"/>
    <w:pPr>
      <w:spacing w:before="0"/>
      <w:ind w:left="440"/>
      <w:jc w:val="left"/>
    </w:pPr>
    <w:rPr>
      <w:sz w:val="20"/>
    </w:rPr>
  </w:style>
  <w:style w:type="paragraph" w:styleId="Sumrio4">
    <w:name w:val="toc 4"/>
    <w:basedOn w:val="Normal"/>
    <w:next w:val="Normal"/>
    <w:autoRedefine/>
    <w:semiHidden/>
    <w:rsid w:val="00301720"/>
    <w:pPr>
      <w:spacing w:before="0"/>
      <w:ind w:left="660"/>
      <w:jc w:val="left"/>
    </w:pPr>
    <w:rPr>
      <w:rFonts w:ascii="Times New Roman" w:hAnsi="Times New Roman"/>
      <w:sz w:val="18"/>
    </w:rPr>
  </w:style>
  <w:style w:type="paragraph" w:styleId="Sumrio5">
    <w:name w:val="toc 5"/>
    <w:basedOn w:val="Normal"/>
    <w:next w:val="Normal"/>
    <w:autoRedefine/>
    <w:semiHidden/>
    <w:rsid w:val="00301720"/>
    <w:pPr>
      <w:spacing w:before="0"/>
      <w:ind w:left="880"/>
      <w:jc w:val="left"/>
    </w:pPr>
    <w:rPr>
      <w:rFonts w:ascii="Times New Roman" w:hAnsi="Times New Roman"/>
      <w:sz w:val="18"/>
    </w:rPr>
  </w:style>
  <w:style w:type="paragraph" w:styleId="Sumrio6">
    <w:name w:val="toc 6"/>
    <w:basedOn w:val="Normal"/>
    <w:next w:val="Normal"/>
    <w:autoRedefine/>
    <w:semiHidden/>
    <w:rsid w:val="00301720"/>
    <w:pPr>
      <w:spacing w:before="0"/>
      <w:ind w:left="1100"/>
      <w:jc w:val="left"/>
    </w:pPr>
    <w:rPr>
      <w:rFonts w:ascii="Times New Roman" w:hAnsi="Times New Roman"/>
      <w:sz w:val="18"/>
    </w:rPr>
  </w:style>
  <w:style w:type="paragraph" w:styleId="Sumrio7">
    <w:name w:val="toc 7"/>
    <w:basedOn w:val="Normal"/>
    <w:next w:val="Normal"/>
    <w:autoRedefine/>
    <w:semiHidden/>
    <w:rsid w:val="00301720"/>
    <w:pPr>
      <w:spacing w:before="0"/>
      <w:ind w:left="1320"/>
      <w:jc w:val="left"/>
    </w:pPr>
    <w:rPr>
      <w:rFonts w:ascii="Times New Roman" w:hAnsi="Times New Roman"/>
      <w:sz w:val="18"/>
    </w:rPr>
  </w:style>
  <w:style w:type="paragraph" w:styleId="Sumrio8">
    <w:name w:val="toc 8"/>
    <w:basedOn w:val="Normal"/>
    <w:next w:val="Normal"/>
    <w:autoRedefine/>
    <w:semiHidden/>
    <w:rsid w:val="00301720"/>
    <w:pPr>
      <w:spacing w:before="0"/>
      <w:ind w:left="1540"/>
      <w:jc w:val="left"/>
    </w:pPr>
    <w:rPr>
      <w:rFonts w:ascii="Times New Roman" w:hAnsi="Times New Roman"/>
      <w:sz w:val="18"/>
    </w:rPr>
  </w:style>
  <w:style w:type="paragraph" w:styleId="Sumrio9">
    <w:name w:val="toc 9"/>
    <w:basedOn w:val="Normal"/>
    <w:next w:val="Normal"/>
    <w:autoRedefine/>
    <w:semiHidden/>
    <w:rsid w:val="00301720"/>
    <w:pPr>
      <w:spacing w:before="0"/>
      <w:ind w:left="1760"/>
      <w:jc w:val="left"/>
    </w:pPr>
    <w:rPr>
      <w:rFonts w:ascii="Times New Roman" w:hAnsi="Times New Roman"/>
      <w:sz w:val="18"/>
    </w:rPr>
  </w:style>
  <w:style w:type="character" w:styleId="Hyperlink">
    <w:name w:val="Hyperlink"/>
    <w:basedOn w:val="Fontepargpadro"/>
    <w:semiHidden/>
    <w:rsid w:val="00301720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01720"/>
    <w:rPr>
      <w:color w:val="800080"/>
      <w:u w:val="single"/>
    </w:rPr>
  </w:style>
  <w:style w:type="paragraph" w:customStyle="1" w:styleId="Comentarios">
    <w:name w:val="Comentarios"/>
    <w:basedOn w:val="Normal"/>
    <w:rsid w:val="00301720"/>
    <w:pPr>
      <w:keepLines/>
      <w:widowControl w:val="0"/>
      <w:spacing w:before="0" w:line="240" w:lineRule="auto"/>
    </w:pPr>
    <w:rPr>
      <w:i/>
      <w:color w:val="808080"/>
      <w:sz w:val="20"/>
      <w:lang w:val="pt-BR"/>
    </w:rPr>
  </w:style>
  <w:style w:type="paragraph" w:customStyle="1" w:styleId="Tabletext">
    <w:name w:val="Tabletext"/>
    <w:basedOn w:val="Normal"/>
    <w:rsid w:val="00301720"/>
    <w:pPr>
      <w:keepLines/>
      <w:widowControl w:val="0"/>
      <w:spacing w:before="0" w:line="240" w:lineRule="auto"/>
      <w:jc w:val="left"/>
    </w:pPr>
    <w:rPr>
      <w:sz w:val="20"/>
      <w:lang w:val="en-US"/>
    </w:rPr>
  </w:style>
  <w:style w:type="paragraph" w:customStyle="1" w:styleId="Tabletitle">
    <w:name w:val="Tabletitle"/>
    <w:basedOn w:val="Normal"/>
    <w:rsid w:val="00301720"/>
    <w:pPr>
      <w:spacing w:before="0" w:line="240" w:lineRule="auto"/>
      <w:jc w:val="left"/>
    </w:pPr>
    <w:rPr>
      <w:b/>
      <w:sz w:val="20"/>
      <w:lang w:val="pt-BR"/>
    </w:rPr>
  </w:style>
  <w:style w:type="paragraph" w:styleId="NormalWeb">
    <w:name w:val="Normal (Web)"/>
    <w:basedOn w:val="Normal"/>
    <w:semiHidden/>
    <w:rsid w:val="00301720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color w:val="0000FF"/>
      <w:sz w:val="24"/>
      <w:lang w:val="pt-BR"/>
    </w:rPr>
  </w:style>
  <w:style w:type="paragraph" w:styleId="Corpodetexto2">
    <w:name w:val="Body Text 2"/>
    <w:basedOn w:val="Normal"/>
    <w:semiHidden/>
    <w:rsid w:val="00301720"/>
    <w:rPr>
      <w:b/>
      <w:bCs/>
      <w:sz w:val="20"/>
    </w:rPr>
  </w:style>
  <w:style w:type="paragraph" w:styleId="Corpodetexto3">
    <w:name w:val="Body Text 3"/>
    <w:basedOn w:val="Normal"/>
    <w:semiHidden/>
    <w:rsid w:val="00301720"/>
    <w:rPr>
      <w:rFonts w:cs="Arial"/>
      <w:color w:val="000000"/>
      <w:szCs w:val="20"/>
      <w:lang w:val="pt-BR"/>
    </w:rPr>
  </w:style>
  <w:style w:type="paragraph" w:customStyle="1" w:styleId="DefaultText">
    <w:name w:val="Default Text"/>
    <w:basedOn w:val="Normal"/>
    <w:rsid w:val="00301720"/>
    <w:pPr>
      <w:spacing w:after="120" w:line="240" w:lineRule="auto"/>
    </w:pPr>
    <w:rPr>
      <w:sz w:val="20"/>
      <w:szCs w:val="20"/>
      <w:lang w:val="pt-BR"/>
    </w:rPr>
  </w:style>
  <w:style w:type="paragraph" w:customStyle="1" w:styleId="InfoBlue0">
    <w:name w:val="InfoBlue"/>
    <w:basedOn w:val="Normal"/>
    <w:next w:val="Corpodetexto"/>
    <w:autoRedefine/>
    <w:rsid w:val="00301720"/>
    <w:pPr>
      <w:widowControl w:val="0"/>
      <w:spacing w:before="0" w:after="120" w:line="240" w:lineRule="atLeast"/>
    </w:pPr>
    <w:rPr>
      <w:rFonts w:ascii="Times New Roman" w:hAnsi="Times New Roman"/>
      <w:iCs/>
      <w:color w:val="000000"/>
      <w:sz w:val="20"/>
      <w:szCs w:val="20"/>
      <w:lang w:val="pt-BR" w:eastAsia="en-US"/>
    </w:rPr>
  </w:style>
  <w:style w:type="character" w:customStyle="1" w:styleId="WW-DefaultParagraphFont">
    <w:name w:val="WW-Default Paragraph Font"/>
    <w:rsid w:val="00301720"/>
  </w:style>
  <w:style w:type="character" w:customStyle="1" w:styleId="WW8Num2z2">
    <w:name w:val="WW8Num2z2"/>
    <w:rsid w:val="00301720"/>
    <w:rPr>
      <w:rFonts w:ascii="Wingdings" w:hAnsi="Wingdings"/>
    </w:rPr>
  </w:style>
  <w:style w:type="paragraph" w:styleId="Recuodecorpodetexto2">
    <w:name w:val="Body Text Indent 2"/>
    <w:basedOn w:val="Normal"/>
    <w:semiHidden/>
    <w:rsid w:val="00301720"/>
    <w:pPr>
      <w:ind w:left="283"/>
    </w:pPr>
    <w:rPr>
      <w:color w:val="0000FF"/>
    </w:rPr>
  </w:style>
  <w:style w:type="paragraph" w:styleId="MapadoDocumento">
    <w:name w:val="Document Map"/>
    <w:basedOn w:val="Normal"/>
    <w:semiHidden/>
    <w:rsid w:val="00301720"/>
    <w:pPr>
      <w:shd w:val="clear" w:color="auto" w:fill="000080"/>
    </w:pPr>
    <w:rPr>
      <w:rFonts w:ascii="Tahoma" w:hAnsi="Tahoma" w:cs="Arial (W1)"/>
    </w:rPr>
  </w:style>
  <w:style w:type="paragraph" w:styleId="Recuodecorpodetexto3">
    <w:name w:val="Body Text Indent 3"/>
    <w:basedOn w:val="Normal"/>
    <w:semiHidden/>
    <w:rsid w:val="00301720"/>
    <w:pPr>
      <w:spacing w:line="240" w:lineRule="auto"/>
      <w:ind w:left="708"/>
    </w:pPr>
    <w:rPr>
      <w:i/>
      <w:iCs/>
      <w:color w:val="0000FF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25B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25BC"/>
    <w:rPr>
      <w:rFonts w:ascii="Tahoma" w:hAnsi="Tahoma" w:cs="Tahoma"/>
      <w:sz w:val="16"/>
      <w:szCs w:val="16"/>
      <w:lang w:val="pt-PT"/>
    </w:rPr>
  </w:style>
  <w:style w:type="table" w:styleId="Tabelacomgrade">
    <w:name w:val="Table Grid"/>
    <w:basedOn w:val="Tabelanormal"/>
    <w:uiPriority w:val="59"/>
    <w:rsid w:val="000625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qFormat/>
    <w:rsid w:val="008816B7"/>
    <w:pPr>
      <w:spacing w:before="0" w:line="240" w:lineRule="auto"/>
      <w:ind w:left="720"/>
      <w:contextualSpacing/>
      <w:jc w:val="left"/>
    </w:pPr>
    <w:rPr>
      <w:rFonts w:asciiTheme="minorHAnsi" w:eastAsiaTheme="minorEastAsia" w:hAnsiTheme="minorHAnsi" w:cstheme="minorBidi"/>
      <w:sz w:val="24"/>
      <w:lang w:val="pt-B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ortal.mte.gov.br/pontoeletronico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portal.mte.gov.br/fisca_trab/portaria-n-1-120-de-08-11-1995.ht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portal.mte.gov.br/data/files/8A7C816A2E2A24F3012E6DD66E2F0092/p_20110225_373%20doc.pdf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A07F0-757C-4E9B-88ED-3C004F2EF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1166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&lt;Nome do Projeto&gt;</vt:lpstr>
    </vt:vector>
  </TitlesOfParts>
  <Company>Porto Seguro</Company>
  <LinksUpToDate>false</LinksUpToDate>
  <CharactersWithSpaces>7454</CharactersWithSpaces>
  <SharedDoc>false</SharedDoc>
  <HLinks>
    <vt:vector size="12" baseType="variant">
      <vt:variant>
        <vt:i4>6094973</vt:i4>
      </vt:variant>
      <vt:variant>
        <vt:i4>10479</vt:i4>
      </vt:variant>
      <vt:variant>
        <vt:i4>1026</vt:i4>
      </vt:variant>
      <vt:variant>
        <vt:i4>1</vt:i4>
      </vt:variant>
      <vt:variant>
        <vt:lpwstr>..\Logo Porto.bmp</vt:lpwstr>
      </vt:variant>
      <vt:variant>
        <vt:lpwstr/>
      </vt:variant>
      <vt:variant>
        <vt:i4>6094973</vt:i4>
      </vt:variant>
      <vt:variant>
        <vt:i4>10664</vt:i4>
      </vt:variant>
      <vt:variant>
        <vt:i4>1025</vt:i4>
      </vt:variant>
      <vt:variant>
        <vt:i4>1</vt:i4>
      </vt:variant>
      <vt:variant>
        <vt:lpwstr>..\Logo Porto.bmp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creator>João Lima</dc:creator>
  <cp:lastModifiedBy>Henrique Oliveira</cp:lastModifiedBy>
  <cp:revision>182</cp:revision>
  <cp:lastPrinted>2005-02-02T18:50:00Z</cp:lastPrinted>
  <dcterms:created xsi:type="dcterms:W3CDTF">2015-02-25T18:22:00Z</dcterms:created>
  <dcterms:modified xsi:type="dcterms:W3CDTF">2015-08-20T00:32:00Z</dcterms:modified>
</cp:coreProperties>
</file>